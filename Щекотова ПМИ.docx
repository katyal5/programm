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93A98B" w14:textId="0C1DE92C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  <w:r w:rsidRPr="00BC6AD8">
        <w:rPr>
          <w:noProof/>
          <w:lang w:eastAsia="ru-RU"/>
        </w:rPr>
        <w:drawing>
          <wp:inline distT="0" distB="0" distL="0" distR="0" wp14:anchorId="35907F62" wp14:editId="0373A45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2878" w14:textId="77777777" w:rsidR="00224047" w:rsidRPr="00BC6AD8" w:rsidRDefault="00224047" w:rsidP="00224047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2E093785" w14:textId="77777777" w:rsidR="00224047" w:rsidRPr="00BC6AD8" w:rsidRDefault="00224047" w:rsidP="00224047">
      <w:pPr>
        <w:ind w:left="4678"/>
        <w:jc w:val="both"/>
        <w:rPr>
          <w:lang w:eastAsia="ru-RU"/>
        </w:rPr>
      </w:pPr>
      <w:r w:rsidRPr="00BC6AD8">
        <w:rPr>
          <w:lang w:eastAsia="ru-RU"/>
        </w:rPr>
        <w:t>УТВЕРЖДАЮ</w:t>
      </w:r>
    </w:p>
    <w:p w14:paraId="32A3BE70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4ECD8F5A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 w:rsidRPr="00BC6AD8">
        <w:rPr>
          <w:lang w:eastAsia="ru-RU"/>
        </w:rPr>
        <w:t>__________________________________</w:t>
      </w:r>
    </w:p>
    <w:p w14:paraId="3F01402B" w14:textId="77777777" w:rsidR="00224047" w:rsidRPr="002C74A7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</w:t>
      </w:r>
      <w:proofErr w:type="gramStart"/>
      <w:r w:rsidRPr="00BC6AD8">
        <w:rPr>
          <w:i/>
          <w:vertAlign w:val="superscript"/>
          <w:lang w:eastAsia="ru-RU"/>
        </w:rPr>
        <w:t xml:space="preserve">должность,   </w:t>
      </w:r>
      <w:proofErr w:type="gramEnd"/>
      <w:r w:rsidRPr="00BC6AD8">
        <w:rPr>
          <w:i/>
          <w:caps/>
          <w:vertAlign w:val="superscript"/>
          <w:lang w:eastAsia="ru-RU"/>
        </w:rPr>
        <w:t>ФИО)</w:t>
      </w:r>
    </w:p>
    <w:p w14:paraId="2E078E9C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 w:rsidRPr="00BC6AD8">
        <w:rPr>
          <w:caps/>
          <w:lang w:eastAsia="ru-RU"/>
        </w:rPr>
        <w:t>__________________________________</w:t>
      </w:r>
    </w:p>
    <w:p w14:paraId="72F6BA1B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(Подпись)</w:t>
      </w:r>
    </w:p>
    <w:p w14:paraId="7E4E89ED" w14:textId="77777777" w:rsidR="00224047" w:rsidRPr="00BC6AD8" w:rsidRDefault="00224047" w:rsidP="00224047">
      <w:pPr>
        <w:ind w:left="5245"/>
        <w:textAlignment w:val="baseline"/>
        <w:rPr>
          <w:lang w:eastAsia="ru-RU"/>
        </w:rPr>
      </w:pPr>
      <w:r w:rsidRPr="00BC6AD8">
        <w:rPr>
          <w:lang w:eastAsia="ru-RU"/>
        </w:rPr>
        <w:t xml:space="preserve">Дата </w:t>
      </w:r>
      <w:proofErr w:type="gramStart"/>
      <w:r w:rsidRPr="00BC6AD8">
        <w:rPr>
          <w:lang w:eastAsia="ru-RU"/>
        </w:rPr>
        <w:t>« _</w:t>
      </w:r>
      <w:proofErr w:type="gramEnd"/>
      <w:r w:rsidRPr="00BC6AD8">
        <w:rPr>
          <w:lang w:eastAsia="ru-RU"/>
        </w:rPr>
        <w:t>_» ____________ 202_ год</w:t>
      </w:r>
    </w:p>
    <w:p w14:paraId="260E4D7F" w14:textId="77777777" w:rsidR="00224047" w:rsidRPr="00BC6AD8" w:rsidRDefault="00224047" w:rsidP="00224047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0DBFD97B" w14:textId="77777777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</w:p>
    <w:p w14:paraId="1406FD15" w14:textId="77777777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</w:p>
    <w:p w14:paraId="6B27C759" w14:textId="5EB2463F" w:rsidR="00224047" w:rsidRPr="00FA4F3A" w:rsidRDefault="00EF30EF" w:rsidP="22117B23">
      <w:pPr>
        <w:jc w:val="center"/>
        <w:rPr>
          <w:b/>
          <w:bCs/>
        </w:rPr>
      </w:pPr>
      <w:r>
        <w:rPr>
          <w:b/>
          <w:bCs/>
        </w:rPr>
        <w:t>Приложение «</w:t>
      </w:r>
      <w:r w:rsidR="000F5FBA">
        <w:rPr>
          <w:b/>
          <w:bCs/>
        </w:rPr>
        <w:t>Ежедневник</w:t>
      </w:r>
      <w:r w:rsidR="00723C69" w:rsidRPr="22117B23">
        <w:rPr>
          <w:b/>
          <w:bCs/>
        </w:rPr>
        <w:t>»</w:t>
      </w:r>
    </w:p>
    <w:p w14:paraId="70178E6D" w14:textId="77777777" w:rsidR="00224047" w:rsidRPr="00FA4F3A" w:rsidRDefault="00224047" w:rsidP="0022404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52BFD76B" w14:textId="77777777" w:rsidR="00224047" w:rsidRPr="00BC6AD8" w:rsidRDefault="00224047" w:rsidP="00224047">
      <w:pPr>
        <w:jc w:val="center"/>
        <w:rPr>
          <w:b/>
          <w:bCs/>
          <w:szCs w:val="28"/>
        </w:rPr>
      </w:pPr>
    </w:p>
    <w:p w14:paraId="24B80C66" w14:textId="77777777" w:rsidR="00224047" w:rsidRPr="00BC6AD8" w:rsidRDefault="00224047" w:rsidP="00224047">
      <w:pPr>
        <w:rPr>
          <w:bCs/>
          <w:szCs w:val="28"/>
        </w:rPr>
      </w:pPr>
    </w:p>
    <w:p w14:paraId="43C06771" w14:textId="77777777" w:rsidR="00224047" w:rsidRPr="00BC6AD8" w:rsidRDefault="00224047" w:rsidP="00224047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24047" w:rsidRPr="00BC6AD8" w14:paraId="776AC7E5" w14:textId="77777777" w:rsidTr="0018298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474D3158" w14:textId="37657D6F" w:rsidR="00224047" w:rsidRPr="00BC6AD8" w:rsidRDefault="00EF30EF" w:rsidP="00EF30EF">
            <w:pPr>
              <w:contextualSpacing/>
              <w:jc w:val="center"/>
            </w:pPr>
            <w:r>
              <w:t>Щекотова Екатерина Алексеевна</w:t>
            </w:r>
          </w:p>
        </w:tc>
      </w:tr>
      <w:tr w:rsidR="00224047" w:rsidRPr="00BC6AD8" w14:paraId="1002B83D" w14:textId="77777777" w:rsidTr="0018298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6838E9B" w14:textId="77777777" w:rsidR="00224047" w:rsidRPr="00BC6AD8" w:rsidRDefault="00224047" w:rsidP="0018298D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224047" w:rsidRPr="00BC6AD8" w14:paraId="0B99F628" w14:textId="77777777" w:rsidTr="0018298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362AD2A" w14:textId="77777777" w:rsidR="00224047" w:rsidRPr="00BC6AD8" w:rsidRDefault="00224047" w:rsidP="0018298D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224047" w:rsidRPr="00BC6AD8" w14:paraId="0AD4AB19" w14:textId="77777777" w:rsidTr="0018298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C852477" w14:textId="77777777" w:rsidR="00224047" w:rsidRPr="00BC6AD8" w:rsidRDefault="00224047" w:rsidP="0018298D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224047" w:rsidRPr="00BC6AD8" w14:paraId="774FA2FE" w14:textId="77777777" w:rsidTr="0018298D">
        <w:trPr>
          <w:trHeight w:val="283"/>
        </w:trPr>
        <w:tc>
          <w:tcPr>
            <w:tcW w:w="9498" w:type="dxa"/>
            <w:gridSpan w:val="2"/>
            <w:vAlign w:val="center"/>
          </w:tcPr>
          <w:p w14:paraId="1BB48499" w14:textId="77777777" w:rsidR="00224047" w:rsidRPr="00BC6AD8" w:rsidRDefault="00224047" w:rsidP="0018298D">
            <w:pPr>
              <w:contextualSpacing/>
            </w:pPr>
          </w:p>
        </w:tc>
      </w:tr>
      <w:tr w:rsidR="00224047" w:rsidRPr="00BC6AD8" w14:paraId="4BFE229B" w14:textId="77777777" w:rsidTr="0018298D">
        <w:trPr>
          <w:trHeight w:val="283"/>
        </w:trPr>
        <w:tc>
          <w:tcPr>
            <w:tcW w:w="3402" w:type="dxa"/>
            <w:vAlign w:val="center"/>
          </w:tcPr>
          <w:p w14:paraId="452CDA11" w14:textId="77777777" w:rsidR="00224047" w:rsidRPr="00BC6AD8" w:rsidRDefault="00224047" w:rsidP="0018298D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4B69850" w14:textId="66FADC74" w:rsidR="00224047" w:rsidRPr="00BC6AD8" w:rsidRDefault="00224047" w:rsidP="0018298D">
            <w:pPr>
              <w:contextualSpacing/>
            </w:pPr>
            <w:proofErr w:type="spellStart"/>
            <w:r>
              <w:t>ИСПк</w:t>
            </w:r>
            <w:proofErr w:type="spellEnd"/>
            <w:r>
              <w:t xml:space="preserve"> 20</w:t>
            </w:r>
            <w:r w:rsidR="00723C69">
              <w:t>3</w:t>
            </w:r>
            <w:r>
              <w:t>-52-00</w:t>
            </w:r>
          </w:p>
        </w:tc>
      </w:tr>
      <w:tr w:rsidR="00224047" w:rsidRPr="00BC6AD8" w14:paraId="4D936370" w14:textId="77777777" w:rsidTr="0018298D">
        <w:trPr>
          <w:trHeight w:val="283"/>
        </w:trPr>
        <w:tc>
          <w:tcPr>
            <w:tcW w:w="3402" w:type="dxa"/>
            <w:vAlign w:val="center"/>
          </w:tcPr>
          <w:p w14:paraId="6F828393" w14:textId="77777777" w:rsidR="00224047" w:rsidRPr="00BC6AD8" w:rsidRDefault="00224047" w:rsidP="0018298D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CFE947C" w14:textId="77777777" w:rsidR="00224047" w:rsidRPr="00BC6AD8" w:rsidRDefault="00224047" w:rsidP="0018298D">
            <w:pPr>
              <w:ind w:firstLine="5421"/>
              <w:contextualSpacing/>
            </w:pPr>
          </w:p>
        </w:tc>
      </w:tr>
    </w:tbl>
    <w:p w14:paraId="2A5AAC69" w14:textId="77777777" w:rsidR="00224047" w:rsidRPr="00BC6AD8" w:rsidRDefault="00224047" w:rsidP="00224047"/>
    <w:p w14:paraId="7395011F" w14:textId="77777777" w:rsidR="00224047" w:rsidRPr="00BC6AD8" w:rsidRDefault="00224047" w:rsidP="00224047"/>
    <w:p w14:paraId="3658FF51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0F47A66A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4AC7D7C5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6FAD814C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6E462D8D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154E7EA0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7F5C7219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18922F35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3B29BD20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4B49494B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365F88F9" w14:textId="657D373D" w:rsidR="00224047" w:rsidRPr="00F56F9B" w:rsidRDefault="00224047" w:rsidP="00F56F9B">
      <w:pPr>
        <w:shd w:val="clear" w:color="auto" w:fill="FFFFFF"/>
        <w:jc w:val="center"/>
      </w:pPr>
      <w:r w:rsidRPr="00BC6AD8">
        <w:rPr>
          <w:lang w:eastAsia="ru-RU"/>
        </w:rPr>
        <w:t>Киров, 202</w:t>
      </w:r>
      <w:r>
        <w:rPr>
          <w:lang w:eastAsia="ru-RU"/>
        </w:rPr>
        <w:t>3</w:t>
      </w:r>
      <w:r w:rsidRPr="00BC6AD8">
        <w:rPr>
          <w:lang w:eastAsia="ru-RU"/>
        </w:rPr>
        <w:t xml:space="preserve"> </w:t>
      </w:r>
      <w:r>
        <w:rPr>
          <w:lang w:eastAsia="ru-RU"/>
        </w:rPr>
        <w:t>г.</w:t>
      </w:r>
    </w:p>
    <w:p w14:paraId="12479D3E" w14:textId="4D75AC4B" w:rsidR="000613EC" w:rsidRPr="006C213E" w:rsidRDefault="00806D6D" w:rsidP="00C50F25">
      <w:pPr>
        <w:spacing w:line="360" w:lineRule="auto"/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029F5FB1" w14:textId="76C9FC5D" w:rsidR="00C50F25" w:rsidRDefault="00C50F25" w:rsidP="00C50F25">
      <w:pPr>
        <w:shd w:val="clear" w:color="auto" w:fill="FFFFFF"/>
        <w:spacing w:line="360" w:lineRule="auto"/>
        <w:ind w:firstLine="709"/>
        <w:jc w:val="both"/>
      </w:pPr>
      <w:r>
        <w:t>Данная Программа и методика испытаний ком</w:t>
      </w:r>
      <w:r w:rsidR="00EF30EF">
        <w:t>пьютерного приложения «</w:t>
      </w:r>
      <w:r w:rsidR="000F5FBA">
        <w:t>Ежедневник</w:t>
      </w:r>
      <w:r>
        <w:t>» предназначена для описания процесса тестирования, проверки выполнения заданных функций приложения, проверки на соответствие требованиям ТЗ количественных и качественных характеристик продукта, выявления и устранения недостатков в работе приложения и в разработанной документации на этапе проведения испытаний.</w:t>
      </w:r>
    </w:p>
    <w:p w14:paraId="3726B9C8" w14:textId="77777777" w:rsidR="00C50F25" w:rsidRDefault="00C50F25" w:rsidP="00C50F25">
      <w:pPr>
        <w:pStyle w:val="a1"/>
        <w:rPr>
          <w:color w:val="000000" w:themeColor="text1"/>
          <w:szCs w:val="28"/>
        </w:rPr>
      </w:pPr>
      <w:r w:rsidRPr="006372CC">
        <w:rPr>
          <w:color w:val="000000" w:themeColor="text1"/>
          <w:szCs w:val="28"/>
        </w:rPr>
        <w:t>Программа и методика испытаний разработана в соответствии с требованиями ГОСТ 34.603-92, РД 50-34.698-90.</w:t>
      </w:r>
    </w:p>
    <w:p w14:paraId="672A6659" w14:textId="77777777" w:rsidR="000613EC" w:rsidRPr="006C213E" w:rsidRDefault="000613EC">
      <w:pPr>
        <w:jc w:val="center"/>
        <w:rPr>
          <w:b/>
          <w:color w:val="FF0000"/>
          <w:szCs w:val="28"/>
        </w:rPr>
      </w:pPr>
    </w:p>
    <w:p w14:paraId="3B7C6B5D" w14:textId="77777777" w:rsidR="001A3938" w:rsidRDefault="001A3938" w:rsidP="001A3938">
      <w:pPr>
        <w:rPr>
          <w:b/>
          <w:szCs w:val="28"/>
        </w:rPr>
      </w:pPr>
    </w:p>
    <w:p w14:paraId="52CF2F03" w14:textId="77777777" w:rsidR="001A3938" w:rsidRDefault="001A3938" w:rsidP="001A3938">
      <w:pPr>
        <w:rPr>
          <w:b/>
          <w:szCs w:val="28"/>
        </w:rPr>
      </w:pPr>
    </w:p>
    <w:p w14:paraId="73C01E3A" w14:textId="77777777" w:rsidR="001A3938" w:rsidRDefault="001A3938" w:rsidP="001A3938">
      <w:pPr>
        <w:rPr>
          <w:b/>
          <w:szCs w:val="28"/>
        </w:rPr>
      </w:pPr>
    </w:p>
    <w:p w14:paraId="3FDB1C9D" w14:textId="77777777" w:rsidR="001A3938" w:rsidRDefault="001A3938" w:rsidP="001A3938">
      <w:pPr>
        <w:rPr>
          <w:b/>
          <w:szCs w:val="28"/>
        </w:rPr>
      </w:pPr>
    </w:p>
    <w:p w14:paraId="28B91AC8" w14:textId="77777777" w:rsidR="001A3938" w:rsidRDefault="001A3938" w:rsidP="001A3938">
      <w:pPr>
        <w:rPr>
          <w:b/>
          <w:szCs w:val="28"/>
        </w:rPr>
      </w:pPr>
    </w:p>
    <w:p w14:paraId="592E52AA" w14:textId="77777777" w:rsidR="001A3938" w:rsidRDefault="001A3938" w:rsidP="001A3938">
      <w:pPr>
        <w:rPr>
          <w:b/>
          <w:szCs w:val="28"/>
        </w:rPr>
      </w:pPr>
    </w:p>
    <w:p w14:paraId="11C2804C" w14:textId="77777777" w:rsidR="001A3938" w:rsidRDefault="001A3938" w:rsidP="001A3938">
      <w:pPr>
        <w:rPr>
          <w:b/>
          <w:szCs w:val="28"/>
        </w:rPr>
      </w:pPr>
    </w:p>
    <w:p w14:paraId="0F43263F" w14:textId="77777777" w:rsidR="001A3938" w:rsidRDefault="001A3938" w:rsidP="001A3938">
      <w:pPr>
        <w:rPr>
          <w:b/>
          <w:szCs w:val="28"/>
        </w:rPr>
      </w:pPr>
    </w:p>
    <w:p w14:paraId="25D1599D" w14:textId="77777777" w:rsidR="001A3938" w:rsidRDefault="001A3938" w:rsidP="001A3938">
      <w:pPr>
        <w:rPr>
          <w:b/>
          <w:szCs w:val="28"/>
        </w:rPr>
      </w:pPr>
    </w:p>
    <w:p w14:paraId="7FEADB65" w14:textId="77777777" w:rsidR="001A3938" w:rsidRDefault="001A3938" w:rsidP="001A3938">
      <w:pPr>
        <w:rPr>
          <w:b/>
          <w:szCs w:val="28"/>
        </w:rPr>
      </w:pPr>
    </w:p>
    <w:p w14:paraId="595A7202" w14:textId="77777777" w:rsidR="001A3938" w:rsidRDefault="001A3938" w:rsidP="001A3938">
      <w:pPr>
        <w:rPr>
          <w:b/>
          <w:szCs w:val="28"/>
        </w:rPr>
      </w:pPr>
    </w:p>
    <w:p w14:paraId="5E19E397" w14:textId="77777777" w:rsidR="001A3938" w:rsidRDefault="001A3938" w:rsidP="001A3938">
      <w:pPr>
        <w:rPr>
          <w:b/>
          <w:szCs w:val="28"/>
        </w:rPr>
      </w:pPr>
    </w:p>
    <w:p w14:paraId="171C8AD2" w14:textId="77777777" w:rsidR="001A3938" w:rsidRDefault="001A3938" w:rsidP="001A3938">
      <w:pPr>
        <w:rPr>
          <w:b/>
          <w:szCs w:val="28"/>
        </w:rPr>
      </w:pPr>
    </w:p>
    <w:p w14:paraId="391844E3" w14:textId="77777777" w:rsidR="001A3938" w:rsidRDefault="001A3938" w:rsidP="001A3938">
      <w:pPr>
        <w:rPr>
          <w:b/>
          <w:szCs w:val="28"/>
        </w:rPr>
      </w:pPr>
    </w:p>
    <w:p w14:paraId="6BDB7A6B" w14:textId="77777777" w:rsidR="001A3938" w:rsidRDefault="001A3938" w:rsidP="001A3938">
      <w:pPr>
        <w:rPr>
          <w:b/>
          <w:szCs w:val="28"/>
        </w:rPr>
      </w:pPr>
    </w:p>
    <w:p w14:paraId="7ECA6283" w14:textId="77777777" w:rsidR="001A3938" w:rsidRDefault="001A3938" w:rsidP="001A3938">
      <w:pPr>
        <w:rPr>
          <w:b/>
          <w:szCs w:val="28"/>
        </w:rPr>
      </w:pPr>
    </w:p>
    <w:p w14:paraId="63D644F0" w14:textId="77777777" w:rsidR="001A3938" w:rsidRDefault="001A3938" w:rsidP="001A3938">
      <w:pPr>
        <w:rPr>
          <w:b/>
          <w:szCs w:val="28"/>
        </w:rPr>
      </w:pPr>
    </w:p>
    <w:p w14:paraId="0A534E50" w14:textId="77777777" w:rsidR="001A3938" w:rsidRDefault="001A3938" w:rsidP="001A3938">
      <w:pPr>
        <w:rPr>
          <w:b/>
          <w:szCs w:val="28"/>
        </w:rPr>
      </w:pPr>
    </w:p>
    <w:p w14:paraId="6C937E27" w14:textId="77777777" w:rsidR="001A3938" w:rsidRDefault="001A3938" w:rsidP="001A3938">
      <w:pPr>
        <w:rPr>
          <w:b/>
          <w:szCs w:val="28"/>
        </w:rPr>
      </w:pPr>
    </w:p>
    <w:p w14:paraId="62C914FA" w14:textId="77777777" w:rsidR="001A3938" w:rsidRDefault="001A3938" w:rsidP="001A3938">
      <w:pPr>
        <w:rPr>
          <w:b/>
          <w:szCs w:val="28"/>
        </w:rPr>
      </w:pPr>
    </w:p>
    <w:p w14:paraId="6910AE17" w14:textId="77777777" w:rsidR="001A3938" w:rsidRDefault="001A3938" w:rsidP="001A3938">
      <w:pPr>
        <w:rPr>
          <w:b/>
          <w:szCs w:val="28"/>
        </w:rPr>
      </w:pPr>
    </w:p>
    <w:p w14:paraId="019C075E" w14:textId="77777777" w:rsidR="001A3938" w:rsidRDefault="001A3938" w:rsidP="001A3938">
      <w:pPr>
        <w:rPr>
          <w:b/>
          <w:szCs w:val="28"/>
        </w:rPr>
      </w:pPr>
    </w:p>
    <w:p w14:paraId="1A14DECD" w14:textId="77777777" w:rsidR="001A3938" w:rsidRDefault="001A3938" w:rsidP="001A3938">
      <w:pPr>
        <w:rPr>
          <w:b/>
          <w:szCs w:val="28"/>
        </w:rPr>
      </w:pPr>
    </w:p>
    <w:p w14:paraId="746E576A" w14:textId="77777777" w:rsidR="001A3938" w:rsidRDefault="001A3938" w:rsidP="001A3938">
      <w:pPr>
        <w:rPr>
          <w:b/>
          <w:szCs w:val="28"/>
        </w:rPr>
      </w:pPr>
    </w:p>
    <w:p w14:paraId="072C6B02" w14:textId="77777777" w:rsidR="001A3938" w:rsidRDefault="001A3938" w:rsidP="001A3938">
      <w:pPr>
        <w:rPr>
          <w:b/>
          <w:szCs w:val="28"/>
        </w:rPr>
      </w:pPr>
    </w:p>
    <w:p w14:paraId="624428AB" w14:textId="77777777" w:rsidR="00F56F9B" w:rsidRDefault="00F56F9B" w:rsidP="001A3938">
      <w:pPr>
        <w:rPr>
          <w:b/>
          <w:szCs w:val="28"/>
        </w:rPr>
      </w:pPr>
    </w:p>
    <w:p w14:paraId="21672023" w14:textId="77777777" w:rsidR="001A3938" w:rsidRDefault="001A3938" w:rsidP="001A3938">
      <w:pPr>
        <w:rPr>
          <w:b/>
          <w:szCs w:val="28"/>
        </w:rPr>
      </w:pPr>
    </w:p>
    <w:p w14:paraId="5BA24CAF" w14:textId="4E11F169" w:rsidR="000613EC" w:rsidRPr="006C213E" w:rsidRDefault="00806D6D" w:rsidP="001A3938">
      <w:pPr>
        <w:jc w:val="center"/>
      </w:pPr>
      <w:r w:rsidRPr="006C213E">
        <w:rPr>
          <w:b/>
          <w:szCs w:val="28"/>
        </w:rPr>
        <w:t>Содержание</w:t>
      </w:r>
    </w:p>
    <w:p w14:paraId="5DAB6C7B" w14:textId="77777777" w:rsidR="000613EC" w:rsidRPr="006C213E" w:rsidRDefault="000613EC">
      <w:pPr>
        <w:rPr>
          <w:b/>
          <w:szCs w:val="28"/>
        </w:rPr>
      </w:pPr>
    </w:p>
    <w:p w14:paraId="22E48051" w14:textId="1E0362FF" w:rsidR="00240689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7A09027F">
        <w:fldChar w:fldCharType="begin"/>
      </w:r>
      <w:r w:rsidRPr="006C213E">
        <w:instrText xml:space="preserve"> TOC \o "2-3" \h \z \t "Заголовок 1;1" </w:instrText>
      </w:r>
      <w:r w:rsidRPr="7A09027F">
        <w:fldChar w:fldCharType="separate"/>
      </w:r>
      <w:hyperlink w:anchor="_Toc146412050" w:history="1">
        <w:r w:rsidR="00240689" w:rsidRPr="00696DAA">
          <w:rPr>
            <w:rStyle w:val="a6"/>
            <w:noProof/>
            <w:lang w:bidi="en-US"/>
          </w:rPr>
          <w:t>1. Объект испытаний.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_Toc146412050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4</w:t>
        </w:r>
        <w:r w:rsidR="00240689">
          <w:rPr>
            <w:noProof/>
            <w:webHidden/>
          </w:rPr>
          <w:fldChar w:fldCharType="end"/>
        </w:r>
      </w:hyperlink>
    </w:p>
    <w:p w14:paraId="331B5B2C" w14:textId="0521472D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1" w:history="1">
        <w:r w:rsidR="00240689" w:rsidRPr="00696DAA">
          <w:rPr>
            <w:rStyle w:val="a6"/>
            <w:noProof/>
            <w:lang w:bidi="en-US"/>
          </w:rPr>
          <w:t>1.1 Наименование системы.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_Toc146412051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4</w:t>
        </w:r>
        <w:r w:rsidR="00240689">
          <w:rPr>
            <w:noProof/>
            <w:webHidden/>
          </w:rPr>
          <w:fldChar w:fldCharType="end"/>
        </w:r>
      </w:hyperlink>
    </w:p>
    <w:p w14:paraId="3B858638" w14:textId="6CB472C3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2" w:history="1">
        <w:r w:rsidR="00240689" w:rsidRPr="00696DAA">
          <w:rPr>
            <w:rStyle w:val="a6"/>
            <w:noProof/>
            <w:lang w:bidi="en-US"/>
          </w:rPr>
          <w:t>1.2 Область применения системы.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_Toc146412052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4</w:t>
        </w:r>
        <w:r w:rsidR="00240689">
          <w:rPr>
            <w:noProof/>
            <w:webHidden/>
          </w:rPr>
          <w:fldChar w:fldCharType="end"/>
        </w:r>
      </w:hyperlink>
    </w:p>
    <w:p w14:paraId="0C7AE704" w14:textId="4EBF9741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3" w:history="1">
        <w:r w:rsidR="00240689" w:rsidRPr="00696DAA">
          <w:rPr>
            <w:rStyle w:val="a6"/>
            <w:noProof/>
            <w:lang w:bidi="en-US"/>
          </w:rPr>
          <w:t>1.3 Условное обозначение системы.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_Toc146412053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4</w:t>
        </w:r>
        <w:r w:rsidR="00240689">
          <w:rPr>
            <w:noProof/>
            <w:webHidden/>
          </w:rPr>
          <w:fldChar w:fldCharType="end"/>
        </w:r>
      </w:hyperlink>
    </w:p>
    <w:p w14:paraId="61FD41AB" w14:textId="2D7EE687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4" w:history="1">
        <w:r w:rsidR="00240689" w:rsidRPr="00696DAA">
          <w:rPr>
            <w:rStyle w:val="a6"/>
            <w:noProof/>
            <w:lang w:bidi="en-US"/>
          </w:rPr>
          <w:t>2. Цель испытаний.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_Toc146412054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5</w:t>
        </w:r>
        <w:r w:rsidR="00240689">
          <w:rPr>
            <w:noProof/>
            <w:webHidden/>
          </w:rPr>
          <w:fldChar w:fldCharType="end"/>
        </w:r>
      </w:hyperlink>
    </w:p>
    <w:p w14:paraId="4BCD2652" w14:textId="3220B58A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5" w:history="1">
        <w:r w:rsidR="00240689" w:rsidRPr="00696DAA">
          <w:rPr>
            <w:rStyle w:val="a6"/>
            <w:noProof/>
            <w:lang w:bidi="en-US"/>
          </w:rPr>
          <w:t>3. Общие положения.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_Toc146412055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6</w:t>
        </w:r>
        <w:r w:rsidR="00240689">
          <w:rPr>
            <w:noProof/>
            <w:webHidden/>
          </w:rPr>
          <w:fldChar w:fldCharType="end"/>
        </w:r>
      </w:hyperlink>
    </w:p>
    <w:p w14:paraId="1843F288" w14:textId="39111404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6" w:history="1">
        <w:r w:rsidR="00240689" w:rsidRPr="00696DAA">
          <w:rPr>
            <w:rStyle w:val="a6"/>
            <w:noProof/>
            <w:lang w:bidi="en-US"/>
          </w:rPr>
          <w:t>3.1 Перечень руководящих документов, на основании которых проводятся испытания.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_Toc146412056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6</w:t>
        </w:r>
        <w:r w:rsidR="00240689">
          <w:rPr>
            <w:noProof/>
            <w:webHidden/>
          </w:rPr>
          <w:fldChar w:fldCharType="end"/>
        </w:r>
      </w:hyperlink>
    </w:p>
    <w:p w14:paraId="01BBFD9D" w14:textId="3AE30344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7" w:history="1">
        <w:r w:rsidR="00240689" w:rsidRPr="00696DAA">
          <w:rPr>
            <w:rStyle w:val="a6"/>
            <w:noProof/>
            <w:lang w:bidi="en-US"/>
          </w:rPr>
          <w:t>3.2 Место и продолжительность испытаний.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_Toc146412057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6</w:t>
        </w:r>
        <w:r w:rsidR="00240689">
          <w:rPr>
            <w:noProof/>
            <w:webHidden/>
          </w:rPr>
          <w:fldChar w:fldCharType="end"/>
        </w:r>
      </w:hyperlink>
    </w:p>
    <w:p w14:paraId="23FD17F9" w14:textId="2585A1AD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8" w:history="1">
        <w:r w:rsidR="00240689" w:rsidRPr="00696DAA">
          <w:rPr>
            <w:rStyle w:val="a6"/>
            <w:noProof/>
            <w:lang w:bidi="en-US"/>
          </w:rPr>
          <w:t>3.3 Организации, участвующие в испытаниях.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_Toc146412058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6</w:t>
        </w:r>
        <w:r w:rsidR="00240689">
          <w:rPr>
            <w:noProof/>
            <w:webHidden/>
          </w:rPr>
          <w:fldChar w:fldCharType="end"/>
        </w:r>
      </w:hyperlink>
    </w:p>
    <w:p w14:paraId="3F8D7E2E" w14:textId="0E94FB39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9" w:history="1">
        <w:r w:rsidR="00240689" w:rsidRPr="00696DAA">
          <w:rPr>
            <w:rStyle w:val="a6"/>
            <w:noProof/>
            <w:lang w:bidi="en-US"/>
          </w:rPr>
          <w:t>3.4 Перечень предъявляемых на испытания документов.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_Toc146412059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6</w:t>
        </w:r>
        <w:r w:rsidR="00240689">
          <w:rPr>
            <w:noProof/>
            <w:webHidden/>
          </w:rPr>
          <w:fldChar w:fldCharType="end"/>
        </w:r>
      </w:hyperlink>
    </w:p>
    <w:p w14:paraId="322E8992" w14:textId="54CDBDC4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0" w:history="1">
        <w:r w:rsidR="00240689" w:rsidRPr="00696DAA">
          <w:rPr>
            <w:rStyle w:val="a6"/>
            <w:noProof/>
            <w:lang w:bidi="en-US"/>
          </w:rPr>
          <w:t>4. Объём испытаний.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_Toc146412060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7</w:t>
        </w:r>
        <w:r w:rsidR="00240689">
          <w:rPr>
            <w:noProof/>
            <w:webHidden/>
          </w:rPr>
          <w:fldChar w:fldCharType="end"/>
        </w:r>
      </w:hyperlink>
    </w:p>
    <w:p w14:paraId="3E607E3B" w14:textId="12C6EE0E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1" w:history="1">
        <w:r w:rsidR="00240689" w:rsidRPr="00696DAA">
          <w:rPr>
            <w:rStyle w:val="a6"/>
            <w:noProof/>
            <w:lang w:bidi="en-US"/>
          </w:rPr>
          <w:t>4.1 Перечень этапов испытаний и проверок.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_Toc146412061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7</w:t>
        </w:r>
        <w:r w:rsidR="00240689">
          <w:rPr>
            <w:noProof/>
            <w:webHidden/>
          </w:rPr>
          <w:fldChar w:fldCharType="end"/>
        </w:r>
      </w:hyperlink>
    </w:p>
    <w:p w14:paraId="16D76F42" w14:textId="586835FB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2" w:history="1">
        <w:r w:rsidR="00240689" w:rsidRPr="00696DAA">
          <w:rPr>
            <w:rStyle w:val="a6"/>
            <w:noProof/>
            <w:lang w:bidi="en-US"/>
          </w:rPr>
          <w:t>4.2 Испытания графического интерфейса пользователя.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_Toc146412062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7</w:t>
        </w:r>
        <w:r w:rsidR="00240689">
          <w:rPr>
            <w:noProof/>
            <w:webHidden/>
          </w:rPr>
          <w:fldChar w:fldCharType="end"/>
        </w:r>
      </w:hyperlink>
    </w:p>
    <w:p w14:paraId="61D3F7F0" w14:textId="16374818" w:rsidR="00240689" w:rsidRDefault="00DF2BD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3" w:history="1">
        <w:r w:rsidR="00240689" w:rsidRPr="00696DAA">
          <w:rPr>
            <w:rStyle w:val="a6"/>
            <w:noProof/>
            <w:lang w:bidi="en-US"/>
          </w:rPr>
          <w:t>4.3 Испытания обработки пользовательского ввода.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_Toc146412063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8</w:t>
        </w:r>
        <w:r w:rsidR="00240689">
          <w:rPr>
            <w:noProof/>
            <w:webHidden/>
          </w:rPr>
          <w:fldChar w:fldCharType="end"/>
        </w:r>
      </w:hyperlink>
    </w:p>
    <w:p w14:paraId="1BDB9E89" w14:textId="20F9C069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4" w:history="1">
        <w:r w:rsidR="00240689" w:rsidRPr="00696DAA">
          <w:rPr>
            <w:rStyle w:val="a6"/>
            <w:noProof/>
            <w:lang w:bidi="en-US"/>
          </w:rPr>
          <w:t>5. Методика проведения испытаний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_Toc146412064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9</w:t>
        </w:r>
        <w:r w:rsidR="00240689">
          <w:rPr>
            <w:noProof/>
            <w:webHidden/>
          </w:rPr>
          <w:fldChar w:fldCharType="end"/>
        </w:r>
      </w:hyperlink>
    </w:p>
    <w:p w14:paraId="535DBA45" w14:textId="0015D094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5" w:history="1">
        <w:r w:rsidR="00240689" w:rsidRPr="00696DAA">
          <w:rPr>
            <w:rStyle w:val="a6"/>
            <w:noProof/>
            <w:lang w:bidi="en-US"/>
          </w:rPr>
          <w:t>6. Требования по испытаниям программных средств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_Toc146412065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11</w:t>
        </w:r>
        <w:r w:rsidR="00240689">
          <w:rPr>
            <w:noProof/>
            <w:webHidden/>
          </w:rPr>
          <w:fldChar w:fldCharType="end"/>
        </w:r>
      </w:hyperlink>
    </w:p>
    <w:p w14:paraId="4DBFD45D" w14:textId="374E20B5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6" w:history="1">
        <w:r w:rsidR="00240689" w:rsidRPr="00696DAA">
          <w:rPr>
            <w:rStyle w:val="a6"/>
            <w:noProof/>
            <w:lang w:bidi="en-US"/>
          </w:rPr>
          <w:t>7. Перечень работ, проводимых после завершения испытаний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_Toc146412066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12</w:t>
        </w:r>
        <w:r w:rsidR="00240689">
          <w:rPr>
            <w:noProof/>
            <w:webHidden/>
          </w:rPr>
          <w:fldChar w:fldCharType="end"/>
        </w:r>
      </w:hyperlink>
    </w:p>
    <w:p w14:paraId="5342D1D2" w14:textId="0684A17B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7" w:history="1">
        <w:r w:rsidR="00240689" w:rsidRPr="00696DAA">
          <w:rPr>
            <w:rStyle w:val="a6"/>
            <w:noProof/>
            <w:lang w:bidi="en-US"/>
          </w:rPr>
          <w:t>8. Условия и порядок проведения испытаний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_Toc146412067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13</w:t>
        </w:r>
        <w:r w:rsidR="00240689">
          <w:rPr>
            <w:noProof/>
            <w:webHidden/>
          </w:rPr>
          <w:fldChar w:fldCharType="end"/>
        </w:r>
      </w:hyperlink>
    </w:p>
    <w:p w14:paraId="45783D8E" w14:textId="4B41D6D8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8" w:history="1">
        <w:r w:rsidR="00240689" w:rsidRPr="00696DAA">
          <w:rPr>
            <w:rStyle w:val="a6"/>
            <w:noProof/>
            <w:lang w:bidi="en-US"/>
          </w:rPr>
          <w:t>9. Материально-техническое обеспечение испытаний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_Toc146412068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14</w:t>
        </w:r>
        <w:r w:rsidR="00240689">
          <w:rPr>
            <w:noProof/>
            <w:webHidden/>
          </w:rPr>
          <w:fldChar w:fldCharType="end"/>
        </w:r>
      </w:hyperlink>
    </w:p>
    <w:p w14:paraId="30DE4961" w14:textId="4ABB4B5A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9" w:history="1">
        <w:r w:rsidR="00240689" w:rsidRPr="00696DAA">
          <w:rPr>
            <w:rStyle w:val="a6"/>
            <w:noProof/>
            <w:lang w:bidi="en-US"/>
          </w:rPr>
          <w:t>10. Метрологическое обеспечение испытаний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_Toc146412069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15</w:t>
        </w:r>
        <w:r w:rsidR="00240689">
          <w:rPr>
            <w:noProof/>
            <w:webHidden/>
          </w:rPr>
          <w:fldChar w:fldCharType="end"/>
        </w:r>
      </w:hyperlink>
    </w:p>
    <w:p w14:paraId="5AB1CB14" w14:textId="74ACDFD9" w:rsidR="00240689" w:rsidRDefault="00DF2BD7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70" w:history="1">
        <w:r w:rsidR="00240689" w:rsidRPr="00696DAA">
          <w:rPr>
            <w:rStyle w:val="a6"/>
            <w:noProof/>
            <w:lang w:bidi="en-US"/>
          </w:rPr>
          <w:t>11. Отчётность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_Toc146412070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16</w:t>
        </w:r>
        <w:r w:rsidR="00240689">
          <w:rPr>
            <w:noProof/>
            <w:webHidden/>
          </w:rPr>
          <w:fldChar w:fldCharType="end"/>
        </w:r>
      </w:hyperlink>
    </w:p>
    <w:p w14:paraId="1D35350D" w14:textId="04A401C4" w:rsidR="000613EC" w:rsidRPr="006C213E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7A09027F">
        <w:rPr>
          <w:rFonts w:ascii="Times New Roman" w:hAnsi="Times New Roman" w:cs="Times New Roman"/>
        </w:rPr>
        <w:fldChar w:fldCharType="end"/>
      </w:r>
      <w:bookmarkStart w:id="0" w:name="_Объект_испытаний"/>
      <w:bookmarkStart w:id="1" w:name="_Toc146412050"/>
      <w:bookmarkEnd w:id="0"/>
      <w:r w:rsidR="6D2A7F77" w:rsidRPr="7A09027F">
        <w:rPr>
          <w:rFonts w:ascii="Times New Roman" w:hAnsi="Times New Roman" w:cs="Times New Roman"/>
          <w:sz w:val="28"/>
          <w:szCs w:val="28"/>
        </w:rPr>
        <w:t>1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="6D2A7F77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Pr="7A09027F">
        <w:rPr>
          <w:rFonts w:ascii="Times New Roman" w:hAnsi="Times New Roman" w:cs="Times New Roman"/>
          <w:sz w:val="28"/>
          <w:szCs w:val="28"/>
        </w:rPr>
        <w:t>Объект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434ADBAE" w14:textId="4B45D120" w:rsidR="000613EC" w:rsidRPr="006372CC" w:rsidRDefault="5A4B359E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2" w:name="_Toc146412051"/>
      <w:r w:rsidRPr="7A09027F">
        <w:rPr>
          <w:rFonts w:ascii="Times New Roman" w:hAnsi="Times New Roman" w:cs="Times New Roman"/>
        </w:rPr>
        <w:t xml:space="preserve">1.1 </w:t>
      </w:r>
      <w:r w:rsidR="00806D6D" w:rsidRPr="7A09027F">
        <w:rPr>
          <w:rFonts w:ascii="Times New Roman" w:hAnsi="Times New Roman" w:cs="Times New Roman"/>
        </w:rPr>
        <w:t>Наименование системы</w:t>
      </w:r>
      <w:r w:rsidR="00240689">
        <w:rPr>
          <w:rFonts w:ascii="Times New Roman" w:hAnsi="Times New Roman" w:cs="Times New Roman"/>
        </w:rPr>
        <w:t>.</w:t>
      </w:r>
      <w:bookmarkEnd w:id="2"/>
    </w:p>
    <w:p w14:paraId="01D7403B" w14:textId="5974BD8A" w:rsidR="000613EC" w:rsidRPr="006372CC" w:rsidRDefault="004336D7">
      <w:pPr>
        <w:pStyle w:val="a1"/>
        <w:rPr>
          <w:color w:val="000000" w:themeColor="text1"/>
        </w:rPr>
      </w:pPr>
      <w:r w:rsidRPr="22117B23">
        <w:rPr>
          <w:color w:val="000000" w:themeColor="text1"/>
        </w:rPr>
        <w:t>Приложение «</w:t>
      </w:r>
      <w:r w:rsidR="000F5FBA">
        <w:rPr>
          <w:color w:val="000000" w:themeColor="text1"/>
        </w:rPr>
        <w:t>Ежедневник</w:t>
      </w:r>
      <w:r w:rsidR="00EF30EF">
        <w:rPr>
          <w:color w:val="000000" w:themeColor="text1"/>
        </w:rPr>
        <w:t>».</w:t>
      </w:r>
    </w:p>
    <w:p w14:paraId="22C371E5" w14:textId="13F3A899" w:rsidR="006372CC" w:rsidRDefault="6B9E94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3" w:name="_Toc146412052"/>
      <w:r w:rsidRPr="7A09027F">
        <w:rPr>
          <w:rFonts w:ascii="Times New Roman" w:hAnsi="Times New Roman" w:cs="Times New Roman"/>
        </w:rPr>
        <w:t xml:space="preserve">1.2 </w:t>
      </w:r>
      <w:r w:rsidR="00806D6D" w:rsidRPr="7A09027F">
        <w:rPr>
          <w:rFonts w:ascii="Times New Roman" w:hAnsi="Times New Roman" w:cs="Times New Roman"/>
        </w:rPr>
        <w:t>Область применения системы</w:t>
      </w:r>
      <w:r w:rsidR="00240689">
        <w:rPr>
          <w:rFonts w:ascii="Times New Roman" w:hAnsi="Times New Roman" w:cs="Times New Roman"/>
        </w:rPr>
        <w:t>.</w:t>
      </w:r>
      <w:bookmarkEnd w:id="3"/>
    </w:p>
    <w:p w14:paraId="6B428D11" w14:textId="5EC3FBD4" w:rsidR="00F05A15" w:rsidRPr="006372CC" w:rsidRDefault="001F5D19" w:rsidP="00D643BD">
      <w:pPr>
        <w:pStyle w:val="a1"/>
      </w:pPr>
      <w:r>
        <w:t>Одной из основн</w:t>
      </w:r>
      <w:r w:rsidR="009328B8">
        <w:t>ых областей применения прил</w:t>
      </w:r>
      <w:r w:rsidR="008A2073">
        <w:t>ожения «</w:t>
      </w:r>
      <w:r w:rsidR="000F5FBA">
        <w:t>Ежедневник</w:t>
      </w:r>
      <w:r w:rsidR="008A2073">
        <w:t xml:space="preserve">» </w:t>
      </w:r>
      <w:r w:rsidR="009328B8">
        <w:t xml:space="preserve">является </w:t>
      </w:r>
      <w:r w:rsidR="006B6CD6">
        <w:t>использова</w:t>
      </w:r>
      <w:r w:rsidR="001A3938">
        <w:t>ние</w:t>
      </w:r>
      <w:r w:rsidR="001365A7">
        <w:t xml:space="preserve"> в</w:t>
      </w:r>
      <w:r w:rsidR="00546946">
        <w:t xml:space="preserve"> повседневной жизни </w:t>
      </w:r>
      <w:r w:rsidR="002E07A9">
        <w:t xml:space="preserve">пользователя </w:t>
      </w:r>
      <w:r w:rsidR="00546946">
        <w:t>в</w:t>
      </w:r>
      <w:r w:rsidR="001365A7">
        <w:t xml:space="preserve"> качестве </w:t>
      </w:r>
      <w:r w:rsidR="00D62841">
        <w:t>полезного и</w:t>
      </w:r>
      <w:r w:rsidR="00EF30EF">
        <w:t xml:space="preserve"> удобного инструмента</w:t>
      </w:r>
      <w:r w:rsidR="00546946">
        <w:t>,</w:t>
      </w:r>
      <w:r w:rsidR="00EF30EF">
        <w:t xml:space="preserve"> который всегда под рукой.</w:t>
      </w:r>
      <w:r w:rsidR="00546946">
        <w:t xml:space="preserve"> </w:t>
      </w:r>
    </w:p>
    <w:p w14:paraId="393E9FE4" w14:textId="070548DE" w:rsidR="000613EC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4" w:name="_Toc146412053"/>
      <w:r w:rsidRPr="7A09027F">
        <w:rPr>
          <w:rFonts w:ascii="Times New Roman" w:hAnsi="Times New Roman" w:cs="Times New Roman"/>
        </w:rPr>
        <w:t xml:space="preserve">1.3 </w:t>
      </w:r>
      <w:r w:rsidR="00806D6D" w:rsidRPr="7A09027F">
        <w:rPr>
          <w:rFonts w:ascii="Times New Roman" w:hAnsi="Times New Roman" w:cs="Times New Roman"/>
        </w:rPr>
        <w:t>Условное обозначение системы</w:t>
      </w:r>
      <w:r w:rsidR="00240689">
        <w:rPr>
          <w:rFonts w:ascii="Times New Roman" w:hAnsi="Times New Roman" w:cs="Times New Roman"/>
        </w:rPr>
        <w:t>.</w:t>
      </w:r>
      <w:bookmarkEnd w:id="4"/>
    </w:p>
    <w:p w14:paraId="646ED4B6" w14:textId="2BD04EB3" w:rsidR="006B03BC" w:rsidRDefault="006B03BC" w:rsidP="006B03BC">
      <w:pPr>
        <w:pStyle w:val="a1"/>
        <w:rPr>
          <w:rFonts w:ascii="Helvetica" w:hAnsi="Helvetica" w:cs="Helvetica"/>
          <w:color w:val="24292F"/>
          <w:sz w:val="21"/>
          <w:szCs w:val="21"/>
        </w:rPr>
      </w:pPr>
      <w:r w:rsidRPr="006B03BC">
        <w:rPr>
          <w:color w:val="24292F"/>
          <w:szCs w:val="28"/>
        </w:rPr>
        <w:t>В данном случае, мы не можем говорить о какой-либо системе в целом, а только о том, какие условные обозначения используются в данном коде</w:t>
      </w:r>
      <w:r w:rsidR="006B5F03">
        <w:rPr>
          <w:rFonts w:ascii="Helvetica" w:hAnsi="Helvetica" w:cs="Helvetica"/>
          <w:color w:val="24292F"/>
          <w:sz w:val="21"/>
          <w:szCs w:val="21"/>
        </w:rPr>
        <w:t>:</w:t>
      </w:r>
    </w:p>
    <w:p w14:paraId="00019C96" w14:textId="57FB84AF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1. </w:t>
      </w:r>
      <w:r w:rsidRPr="006B5F03">
        <w:rPr>
          <w:color w:val="24292F"/>
          <w:szCs w:val="28"/>
        </w:rPr>
        <w:t>tk: Это сокращение используется для обозначения модуля Tkinter. Tkinter - это стандартная библиотека Python для создания графических пользовательских интерфейсов.</w:t>
      </w:r>
    </w:p>
    <w:p w14:paraId="58E0E402" w14:textId="4327B725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2. </w:t>
      </w:r>
      <w:r w:rsidRPr="006B5F03">
        <w:rPr>
          <w:color w:val="24292F"/>
          <w:szCs w:val="28"/>
        </w:rPr>
        <w:t>root: Это переменная, которая представляет основное окно приложения. В данном случае, это главное окно, в котором отображаются все виджеты и элементы интерфейса.</w:t>
      </w:r>
    </w:p>
    <w:p w14:paraId="4697FF70" w14:textId="30804AC6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3. </w:t>
      </w:r>
      <w:r w:rsidRPr="006B5F03">
        <w:rPr>
          <w:color w:val="24292F"/>
          <w:szCs w:val="28"/>
        </w:rPr>
        <w:t>calendar: Это переменная, которая представляет виджет календаря в приложении. Она используется для выбора даты.</w:t>
      </w:r>
    </w:p>
    <w:p w14:paraId="502F43CD" w14:textId="20C5A7F2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4. </w:t>
      </w:r>
      <w:r w:rsidRPr="006B5F03">
        <w:rPr>
          <w:color w:val="24292F"/>
          <w:szCs w:val="28"/>
        </w:rPr>
        <w:t>note_entry: Это переменная, которая представляет виджет текстового поля, в котором пользователь может вводить свои заметки.</w:t>
      </w:r>
    </w:p>
    <w:p w14:paraId="404900B1" w14:textId="462FAB2E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5. </w:t>
      </w:r>
      <w:r w:rsidRPr="006B5F03">
        <w:rPr>
          <w:color w:val="24292F"/>
          <w:szCs w:val="28"/>
        </w:rPr>
        <w:t>add_button: Это переменная, которая представляет кнопку "Добавить заметку". По нажатию на эту кнопку выполняется функция add_note, которая добавляет заметку в словарь daily_notes.</w:t>
      </w:r>
    </w:p>
    <w:p w14:paraId="4BAC4B62" w14:textId="1F1A7974" w:rsidR="006B5F03" w:rsidRPr="006B5F03" w:rsidRDefault="006B5F03" w:rsidP="006B5F03">
      <w:pPr>
        <w:pStyle w:val="a1"/>
        <w:rPr>
          <w:color w:val="24292F"/>
          <w:szCs w:val="28"/>
        </w:rPr>
      </w:pPr>
      <w:r>
        <w:rPr>
          <w:color w:val="24292F"/>
          <w:szCs w:val="28"/>
        </w:rPr>
        <w:t xml:space="preserve">6. </w:t>
      </w:r>
      <w:r w:rsidRPr="006B5F03">
        <w:rPr>
          <w:color w:val="24292F"/>
          <w:szCs w:val="28"/>
        </w:rPr>
        <w:t>show_button: Это переменная, которая представляет кнопку "Показать заметки". По нажатию на эту кнопку выполняется функция show_notes, которая отображает заметки для выбранной даты.</w:t>
      </w:r>
    </w:p>
    <w:p w14:paraId="2BD4DA93" w14:textId="77777777" w:rsidR="006B5F03" w:rsidRP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7.</w:t>
      </w:r>
      <w:r w:rsidRPr="006B5F03">
        <w:rPr>
          <w:color w:val="24292F"/>
          <w:szCs w:val="28"/>
        </w:rPr>
        <w:tab/>
      </w:r>
      <w:proofErr w:type="spellStart"/>
      <w:r w:rsidRPr="006B5F03">
        <w:rPr>
          <w:color w:val="24292F"/>
          <w:szCs w:val="28"/>
        </w:rPr>
        <w:t>notes_listbox</w:t>
      </w:r>
      <w:proofErr w:type="spellEnd"/>
      <w:r w:rsidRPr="006B5F03">
        <w:rPr>
          <w:color w:val="24292F"/>
          <w:szCs w:val="28"/>
        </w:rPr>
        <w:t>: Это переменная, которая представляет виджет списка, в котором отображаются заметки для выбранной даты.</w:t>
      </w:r>
    </w:p>
    <w:p w14:paraId="1FD2096E" w14:textId="77777777" w:rsidR="006B5F03" w:rsidRP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8.</w:t>
      </w:r>
      <w:r w:rsidRPr="006B5F03">
        <w:rPr>
          <w:color w:val="24292F"/>
          <w:szCs w:val="28"/>
        </w:rPr>
        <w:tab/>
      </w:r>
      <w:proofErr w:type="spellStart"/>
      <w:r w:rsidRPr="006B5F03">
        <w:rPr>
          <w:color w:val="24292F"/>
          <w:szCs w:val="28"/>
        </w:rPr>
        <w:t>delete_button</w:t>
      </w:r>
      <w:proofErr w:type="spellEnd"/>
      <w:r w:rsidRPr="006B5F03">
        <w:rPr>
          <w:color w:val="24292F"/>
          <w:szCs w:val="28"/>
        </w:rPr>
        <w:t xml:space="preserve">: Это переменная, которая представляет кнопку "Удалить заметку". По нажатию на эту кнопку выполняется функция </w:t>
      </w:r>
      <w:proofErr w:type="spellStart"/>
      <w:r w:rsidRPr="006B5F03">
        <w:rPr>
          <w:color w:val="24292F"/>
          <w:szCs w:val="28"/>
        </w:rPr>
        <w:t>delete_note</w:t>
      </w:r>
      <w:proofErr w:type="spellEnd"/>
      <w:r w:rsidRPr="006B5F03">
        <w:rPr>
          <w:color w:val="24292F"/>
          <w:szCs w:val="28"/>
        </w:rPr>
        <w:t>, которая удаляет выбранную заметку.</w:t>
      </w:r>
    </w:p>
    <w:p w14:paraId="57C07423" w14:textId="77777777" w:rsidR="006B5F03" w:rsidRP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9.</w:t>
      </w:r>
      <w:r w:rsidRPr="006B5F03">
        <w:rPr>
          <w:color w:val="24292F"/>
          <w:szCs w:val="28"/>
        </w:rPr>
        <w:tab/>
      </w:r>
      <w:proofErr w:type="spellStart"/>
      <w:r w:rsidRPr="006B5F03">
        <w:rPr>
          <w:color w:val="24292F"/>
          <w:szCs w:val="28"/>
        </w:rPr>
        <w:t>edit_entry</w:t>
      </w:r>
      <w:proofErr w:type="spellEnd"/>
      <w:r w:rsidRPr="006B5F03">
        <w:rPr>
          <w:color w:val="24292F"/>
          <w:szCs w:val="28"/>
        </w:rPr>
        <w:t>: Это переменная, которая представляет виджет текстового поля, в котором пользователь может ввести новый текст заметки для редактирования.</w:t>
      </w:r>
    </w:p>
    <w:p w14:paraId="0D343EE1" w14:textId="77777777" w:rsidR="006B5F03" w:rsidRP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10.</w:t>
      </w:r>
      <w:r w:rsidRPr="006B5F03">
        <w:rPr>
          <w:color w:val="24292F"/>
          <w:szCs w:val="28"/>
        </w:rPr>
        <w:tab/>
      </w:r>
      <w:proofErr w:type="spellStart"/>
      <w:r w:rsidRPr="006B5F03">
        <w:rPr>
          <w:color w:val="24292F"/>
          <w:szCs w:val="28"/>
        </w:rPr>
        <w:t>edit_button</w:t>
      </w:r>
      <w:proofErr w:type="spellEnd"/>
      <w:r w:rsidRPr="006B5F03">
        <w:rPr>
          <w:color w:val="24292F"/>
          <w:szCs w:val="28"/>
        </w:rPr>
        <w:t xml:space="preserve">: Это переменная, которая представляет кнопку "Изменить заметку". По нажатию на эту кнопку выполняется функция </w:t>
      </w:r>
      <w:proofErr w:type="spellStart"/>
      <w:r w:rsidRPr="006B5F03">
        <w:rPr>
          <w:color w:val="24292F"/>
          <w:szCs w:val="28"/>
        </w:rPr>
        <w:t>edit_note</w:t>
      </w:r>
      <w:proofErr w:type="spellEnd"/>
      <w:r w:rsidRPr="006B5F03">
        <w:rPr>
          <w:color w:val="24292F"/>
          <w:szCs w:val="28"/>
        </w:rPr>
        <w:t>, которая изменяет выбранную заметку на новый текст.</w:t>
      </w:r>
    </w:p>
    <w:p w14:paraId="285D0140" w14:textId="0F7A61CD" w:rsidR="006B5F03" w:rsidRP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Эти переменные и виджеты используются в коде для управления элементами интерфейса и их поведением</w:t>
      </w:r>
      <w:r>
        <w:rPr>
          <w:color w:val="24292F"/>
          <w:szCs w:val="28"/>
        </w:rPr>
        <w:t>.</w:t>
      </w:r>
    </w:p>
    <w:p w14:paraId="1305C0FB" w14:textId="77777777" w:rsidR="006B5F03" w:rsidRPr="006B5F03" w:rsidRDefault="006B5F03" w:rsidP="006B5F03">
      <w:pPr>
        <w:pStyle w:val="a1"/>
        <w:rPr>
          <w:color w:val="24292F"/>
          <w:szCs w:val="28"/>
        </w:rPr>
      </w:pPr>
    </w:p>
    <w:p w14:paraId="7E73EE8E" w14:textId="5EC910A8" w:rsidR="006B5F03" w:rsidRDefault="006B5F03" w:rsidP="006B5F03">
      <w:pPr>
        <w:pStyle w:val="a1"/>
        <w:rPr>
          <w:color w:val="24292F"/>
          <w:szCs w:val="28"/>
        </w:rPr>
      </w:pPr>
      <w:r w:rsidRPr="006B5F03">
        <w:rPr>
          <w:color w:val="24292F"/>
          <w:szCs w:val="28"/>
        </w:rPr>
        <w:t> </w:t>
      </w:r>
    </w:p>
    <w:p w14:paraId="4531D0F7" w14:textId="7936D8E3" w:rsidR="000613EC" w:rsidRPr="006C213E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5" w:name="_Toc146412054"/>
      <w:r w:rsidRPr="7A09027F">
        <w:rPr>
          <w:rFonts w:ascii="Times New Roman" w:hAnsi="Times New Roman" w:cs="Times New Roman"/>
          <w:sz w:val="28"/>
          <w:szCs w:val="28"/>
        </w:rPr>
        <w:t>2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Цель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49A93447" w14:textId="2432838D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 xml:space="preserve">Целью проводимых по </w:t>
      </w:r>
      <w:r w:rsidR="004204E2">
        <w:rPr>
          <w:color w:val="000000" w:themeColor="text1"/>
          <w:szCs w:val="28"/>
        </w:rPr>
        <w:t>данной</w:t>
      </w:r>
      <w:r w:rsidRPr="00C910F0">
        <w:rPr>
          <w:color w:val="000000" w:themeColor="text1"/>
          <w:szCs w:val="28"/>
        </w:rPr>
        <w:t xml:space="preserve"> </w:t>
      </w:r>
      <w:r w:rsidR="004204E2">
        <w:rPr>
          <w:color w:val="000000" w:themeColor="text1"/>
          <w:szCs w:val="28"/>
        </w:rPr>
        <w:t>П</w:t>
      </w:r>
      <w:r w:rsidRPr="00C910F0">
        <w:rPr>
          <w:color w:val="000000" w:themeColor="text1"/>
          <w:szCs w:val="28"/>
        </w:rPr>
        <w:t>рогра</w:t>
      </w:r>
      <w:r w:rsidR="00C910F0">
        <w:rPr>
          <w:color w:val="000000" w:themeColor="text1"/>
          <w:szCs w:val="28"/>
        </w:rPr>
        <w:t xml:space="preserve">мме и методике испытаний </w:t>
      </w:r>
      <w:r w:rsidR="004204E2">
        <w:rPr>
          <w:color w:val="000000" w:themeColor="text1"/>
          <w:szCs w:val="28"/>
        </w:rPr>
        <w:t>Приложения</w:t>
      </w:r>
      <w:r w:rsidRPr="00C910F0">
        <w:rPr>
          <w:color w:val="000000" w:themeColor="text1"/>
          <w:szCs w:val="28"/>
        </w:rPr>
        <w:t xml:space="preserve"> является определение функциональной работоспособности системы на этапе проведения испытаний. </w:t>
      </w:r>
    </w:p>
    <w:p w14:paraId="46C83E6F" w14:textId="0111FA6E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</w:rPr>
        <w:t>Программа испытаний должна удосто</w:t>
      </w:r>
      <w:r w:rsidR="00C910F0">
        <w:rPr>
          <w:color w:val="000000" w:themeColor="text1"/>
        </w:rPr>
        <w:t xml:space="preserve">верить работоспособность </w:t>
      </w:r>
      <w:r w:rsidR="005E0926">
        <w:rPr>
          <w:color w:val="000000" w:themeColor="text1"/>
        </w:rPr>
        <w:t>Приложения</w:t>
      </w:r>
      <w:r w:rsidRPr="00C910F0">
        <w:rPr>
          <w:color w:val="000000" w:themeColor="text1"/>
        </w:rPr>
        <w:t xml:space="preserve"> в соответствии с функциональным предназначением.</w:t>
      </w:r>
    </w:p>
    <w:p w14:paraId="68A6BE93" w14:textId="2D0908E2" w:rsidR="7A09027F" w:rsidRDefault="7A09027F">
      <w:r>
        <w:br w:type="page"/>
      </w:r>
    </w:p>
    <w:p w14:paraId="704CEF35" w14:textId="5A523DBE" w:rsidR="000613EC" w:rsidRPr="006C213E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6" w:name="_Toc146412055"/>
      <w:r w:rsidRPr="7A09027F">
        <w:rPr>
          <w:rFonts w:ascii="Times New Roman" w:hAnsi="Times New Roman" w:cs="Times New Roman"/>
          <w:sz w:val="28"/>
          <w:szCs w:val="28"/>
        </w:rPr>
        <w:t>3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Общие положения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43EF3C66" w14:textId="3DD4876E" w:rsidR="000613EC" w:rsidRPr="006C213E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7" w:name="_Toc146412056"/>
      <w:r w:rsidRPr="7A09027F">
        <w:rPr>
          <w:rFonts w:ascii="Times New Roman" w:hAnsi="Times New Roman" w:cs="Times New Roman"/>
        </w:rPr>
        <w:t xml:space="preserve">3.1 </w:t>
      </w:r>
      <w:r w:rsidR="00806D6D" w:rsidRPr="7A09027F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r w:rsidR="00240689">
        <w:rPr>
          <w:rFonts w:ascii="Times New Roman" w:hAnsi="Times New Roman" w:cs="Times New Roman"/>
        </w:rPr>
        <w:t>.</w:t>
      </w:r>
      <w:bookmarkEnd w:id="7"/>
    </w:p>
    <w:p w14:paraId="6313C506" w14:textId="774B1920" w:rsidR="000613EC" w:rsidRPr="00C910F0" w:rsidRDefault="00C910F0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Приёмочные испытания </w:t>
      </w:r>
      <w:r w:rsidR="0062022D">
        <w:rPr>
          <w:color w:val="000000" w:themeColor="text1"/>
          <w:szCs w:val="28"/>
        </w:rPr>
        <w:t>приложения «</w:t>
      </w:r>
      <w:r w:rsidR="000F5FBA">
        <w:rPr>
          <w:color w:val="000000" w:themeColor="text1"/>
          <w:szCs w:val="28"/>
        </w:rPr>
        <w:t>Ежедневник</w:t>
      </w:r>
      <w:r w:rsidR="0062022D">
        <w:rPr>
          <w:color w:val="000000" w:themeColor="text1"/>
          <w:szCs w:val="28"/>
        </w:rPr>
        <w:t>»</w:t>
      </w:r>
      <w:r w:rsidR="00806D6D" w:rsidRPr="00C910F0">
        <w:rPr>
          <w:color w:val="000000" w:themeColor="text1"/>
          <w:szCs w:val="28"/>
        </w:rPr>
        <w:t xml:space="preserve"> проводятся на основании следующих документов:</w:t>
      </w:r>
    </w:p>
    <w:p w14:paraId="1453DB8E" w14:textId="53CCDDD1" w:rsidR="000613EC" w:rsidRPr="00C910F0" w:rsidRDefault="00806D6D">
      <w:pPr>
        <w:pStyle w:val="a"/>
        <w:rPr>
          <w:color w:val="000000" w:themeColor="text1"/>
        </w:rPr>
      </w:pPr>
      <w:r w:rsidRPr="00C910F0">
        <w:rPr>
          <w:color w:val="000000" w:themeColor="text1"/>
          <w:szCs w:val="28"/>
        </w:rPr>
        <w:tab/>
        <w:t>Утверждённое Техническо</w:t>
      </w:r>
      <w:r w:rsidR="00C910F0">
        <w:rPr>
          <w:color w:val="000000" w:themeColor="text1"/>
          <w:szCs w:val="28"/>
        </w:rPr>
        <w:t xml:space="preserve">е задание на разработку </w:t>
      </w:r>
      <w:r w:rsidR="009F37CF">
        <w:rPr>
          <w:color w:val="000000" w:themeColor="text1"/>
          <w:szCs w:val="28"/>
        </w:rPr>
        <w:t>приложения «</w:t>
      </w:r>
      <w:r w:rsidR="000F5FBA">
        <w:rPr>
          <w:color w:val="000000" w:themeColor="text1"/>
          <w:szCs w:val="28"/>
        </w:rPr>
        <w:t>Ежедневник</w:t>
      </w:r>
      <w:r w:rsidRPr="00C910F0">
        <w:rPr>
          <w:color w:val="000000" w:themeColor="text1"/>
          <w:szCs w:val="28"/>
        </w:rPr>
        <w:t>»;</w:t>
      </w:r>
    </w:p>
    <w:p w14:paraId="7BBFC44B" w14:textId="77777777" w:rsidR="000613EC" w:rsidRPr="00C910F0" w:rsidRDefault="00806D6D">
      <w:pPr>
        <w:pStyle w:val="a"/>
        <w:rPr>
          <w:color w:val="000000" w:themeColor="text1"/>
        </w:rPr>
      </w:pPr>
      <w:r w:rsidRPr="00C910F0">
        <w:rPr>
          <w:color w:val="000000" w:themeColor="text1"/>
          <w:szCs w:val="28"/>
        </w:rPr>
        <w:tab/>
        <w:t>Настоящая Программа и методика приёмочных испытаний;</w:t>
      </w:r>
    </w:p>
    <w:p w14:paraId="0DCA4D06" w14:textId="28AC30EF" w:rsidR="000613EC" w:rsidRPr="006C213E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8" w:name="_Toc146412057"/>
      <w:r w:rsidRPr="7A09027F">
        <w:rPr>
          <w:rFonts w:ascii="Times New Roman" w:hAnsi="Times New Roman" w:cs="Times New Roman"/>
        </w:rPr>
        <w:t xml:space="preserve">3.2 </w:t>
      </w:r>
      <w:r w:rsidR="00806D6D" w:rsidRPr="7A09027F">
        <w:rPr>
          <w:rFonts w:ascii="Times New Roman" w:hAnsi="Times New Roman" w:cs="Times New Roman"/>
        </w:rPr>
        <w:t>Место и продолжительность испытаний</w:t>
      </w:r>
      <w:r w:rsidR="00240689">
        <w:rPr>
          <w:rFonts w:ascii="Times New Roman" w:hAnsi="Times New Roman" w:cs="Times New Roman"/>
        </w:rPr>
        <w:t>.</w:t>
      </w:r>
      <w:bookmarkEnd w:id="8"/>
    </w:p>
    <w:p w14:paraId="4F6CE96F" w14:textId="328ACD1F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>Место проведения</w:t>
      </w:r>
      <w:r w:rsidR="00C910F0">
        <w:rPr>
          <w:color w:val="000000" w:themeColor="text1"/>
          <w:szCs w:val="28"/>
        </w:rPr>
        <w:t xml:space="preserve"> испытаний – площадка Заказчика.</w:t>
      </w:r>
    </w:p>
    <w:p w14:paraId="73CEB236" w14:textId="77777777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2730AF85" w:rsidR="000613EC" w:rsidRPr="006C213E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9" w:name="_Toc146412058"/>
      <w:r w:rsidRPr="7A09027F">
        <w:rPr>
          <w:rFonts w:ascii="Times New Roman" w:hAnsi="Times New Roman" w:cs="Times New Roman"/>
        </w:rPr>
        <w:t xml:space="preserve">3.3 </w:t>
      </w:r>
      <w:r w:rsidR="00806D6D" w:rsidRPr="7A09027F">
        <w:rPr>
          <w:rFonts w:ascii="Times New Roman" w:hAnsi="Times New Roman" w:cs="Times New Roman"/>
        </w:rPr>
        <w:t>Организации, участвующие в испытаниях</w:t>
      </w:r>
      <w:r w:rsidR="00240689">
        <w:rPr>
          <w:rFonts w:ascii="Times New Roman" w:hAnsi="Times New Roman" w:cs="Times New Roman"/>
        </w:rPr>
        <w:t>.</w:t>
      </w:r>
      <w:bookmarkEnd w:id="9"/>
    </w:p>
    <w:p w14:paraId="312783C9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В приёмочных испытаниях участвуют представители следующих организаций:</w:t>
      </w:r>
    </w:p>
    <w:p w14:paraId="3D22AADF" w14:textId="2D5EABC8" w:rsidR="000613EC" w:rsidRPr="00072F84" w:rsidRDefault="00072F84">
      <w:pPr>
        <w:pStyle w:val="a"/>
        <w:rPr>
          <w:color w:val="000000" w:themeColor="text1"/>
        </w:rPr>
      </w:pPr>
      <w:r>
        <w:rPr>
          <w:color w:val="000000" w:themeColor="text1"/>
          <w:szCs w:val="28"/>
        </w:rPr>
        <w:t>ВятГУ</w:t>
      </w:r>
      <w:r w:rsidR="00806D6D" w:rsidRPr="00072F84">
        <w:rPr>
          <w:color w:val="000000" w:themeColor="text1"/>
          <w:szCs w:val="28"/>
        </w:rPr>
        <w:t xml:space="preserve"> (Заказчик);</w:t>
      </w:r>
    </w:p>
    <w:p w14:paraId="4B40B9A0" w14:textId="688CF014" w:rsidR="000613EC" w:rsidRPr="00072F84" w:rsidRDefault="0018298D">
      <w:pPr>
        <w:pStyle w:val="a"/>
        <w:rPr>
          <w:color w:val="000000" w:themeColor="text1"/>
        </w:rPr>
      </w:pPr>
      <w:r>
        <w:rPr>
          <w:color w:val="000000" w:themeColor="text1"/>
          <w:szCs w:val="28"/>
        </w:rPr>
        <w:t>Щекотова Екатерина Алексеевна</w:t>
      </w:r>
      <w:r w:rsidR="00072F84">
        <w:rPr>
          <w:color w:val="000000" w:themeColor="text1"/>
          <w:szCs w:val="28"/>
        </w:rPr>
        <w:t xml:space="preserve"> </w:t>
      </w:r>
      <w:r w:rsidR="00806D6D" w:rsidRPr="00072F84">
        <w:rPr>
          <w:color w:val="000000" w:themeColor="text1"/>
          <w:szCs w:val="28"/>
        </w:rPr>
        <w:t>(Исполнитель).</w:t>
      </w:r>
    </w:p>
    <w:p w14:paraId="31C34B44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151DEA7" w:rsidR="000613EC" w:rsidRPr="006C213E" w:rsidRDefault="72D75C0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0" w:name="_Toc146412059"/>
      <w:r w:rsidRPr="7A09027F">
        <w:rPr>
          <w:rFonts w:ascii="Times New Roman" w:hAnsi="Times New Roman" w:cs="Times New Roman"/>
        </w:rPr>
        <w:t xml:space="preserve">3.4 </w:t>
      </w:r>
      <w:r w:rsidR="00806D6D" w:rsidRPr="7A09027F">
        <w:rPr>
          <w:rFonts w:ascii="Times New Roman" w:hAnsi="Times New Roman" w:cs="Times New Roman"/>
        </w:rPr>
        <w:t>Перечень предъявляемых на испытания документов</w:t>
      </w:r>
      <w:r w:rsidR="00240689">
        <w:rPr>
          <w:rFonts w:ascii="Times New Roman" w:hAnsi="Times New Roman" w:cs="Times New Roman"/>
        </w:rPr>
        <w:t>.</w:t>
      </w:r>
      <w:bookmarkEnd w:id="10"/>
    </w:p>
    <w:p w14:paraId="13477048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Для проведения испытаний Исполнителем предъявляются следующие документы:</w:t>
      </w:r>
    </w:p>
    <w:p w14:paraId="3A97B181" w14:textId="7A1E0C65" w:rsidR="7A09027F" w:rsidRPr="001A3938" w:rsidRDefault="00806D6D" w:rsidP="001A3938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>Техническое задание на со</w:t>
      </w:r>
      <w:r w:rsidR="00072F84">
        <w:rPr>
          <w:color w:val="000000" w:themeColor="text1"/>
        </w:rPr>
        <w:t>здание</w:t>
      </w:r>
      <w:r w:rsidR="00A010CE">
        <w:rPr>
          <w:color w:val="000000" w:themeColor="text1"/>
        </w:rPr>
        <w:t xml:space="preserve"> Приложения «</w:t>
      </w:r>
      <w:r w:rsidR="000F5FBA">
        <w:rPr>
          <w:color w:val="000000" w:themeColor="text1"/>
        </w:rPr>
        <w:t>Ежедневник</w:t>
      </w:r>
      <w:r w:rsidR="00072F84">
        <w:rPr>
          <w:color w:val="000000" w:themeColor="text1"/>
        </w:rPr>
        <w:t>»</w:t>
      </w:r>
      <w:r w:rsidRPr="00072F84">
        <w:rPr>
          <w:color w:val="000000" w:themeColor="text1"/>
        </w:rPr>
        <w:t>.</w:t>
      </w:r>
    </w:p>
    <w:p w14:paraId="4234CD0D" w14:textId="4E4157E2" w:rsidR="000613EC" w:rsidRPr="006C213E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1" w:name="_Toc146412060"/>
      <w:r w:rsidRPr="7A09027F">
        <w:rPr>
          <w:rFonts w:ascii="Times New Roman" w:hAnsi="Times New Roman" w:cs="Times New Roman"/>
          <w:sz w:val="28"/>
          <w:szCs w:val="28"/>
        </w:rPr>
        <w:t>4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Объём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14:paraId="77CA8F97" w14:textId="2E4038DF" w:rsidR="000613EC" w:rsidRPr="006C213E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2" w:name="_Toc146412061"/>
      <w:r w:rsidRPr="7A09027F">
        <w:rPr>
          <w:rFonts w:ascii="Times New Roman" w:hAnsi="Times New Roman" w:cs="Times New Roman"/>
        </w:rPr>
        <w:t xml:space="preserve">4.1 </w:t>
      </w:r>
      <w:r w:rsidR="00806D6D" w:rsidRPr="7A09027F">
        <w:rPr>
          <w:rFonts w:ascii="Times New Roman" w:hAnsi="Times New Roman" w:cs="Times New Roman"/>
        </w:rPr>
        <w:t>Перечень этапов испытаний и проверок</w:t>
      </w:r>
      <w:r w:rsidR="00240689">
        <w:rPr>
          <w:rFonts w:ascii="Times New Roman" w:hAnsi="Times New Roman" w:cs="Times New Roman"/>
        </w:rPr>
        <w:t>.</w:t>
      </w:r>
      <w:bookmarkEnd w:id="12"/>
    </w:p>
    <w:p w14:paraId="62D702F4" w14:textId="1F591E64" w:rsidR="00072F84" w:rsidRPr="00072F84" w:rsidRDefault="00806D6D" w:rsidP="00072F84">
      <w:pPr>
        <w:pStyle w:val="a1"/>
        <w:rPr>
          <w:color w:val="000000" w:themeColor="text1"/>
          <w:szCs w:val="28"/>
        </w:rPr>
      </w:pPr>
      <w:r w:rsidRPr="00072F84">
        <w:rPr>
          <w:color w:val="000000" w:themeColor="text1"/>
          <w:szCs w:val="28"/>
        </w:rPr>
        <w:t>В процессе проведения приёмочных испытаний должны быть протестиров</w:t>
      </w:r>
      <w:r w:rsidR="00072F84">
        <w:rPr>
          <w:color w:val="000000" w:themeColor="text1"/>
          <w:szCs w:val="28"/>
        </w:rPr>
        <w:t xml:space="preserve">аны следующие подсистемы </w:t>
      </w:r>
      <w:r w:rsidR="00D75063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:</w:t>
      </w:r>
    </w:p>
    <w:p w14:paraId="2353FDB3" w14:textId="49A71DC5" w:rsidR="00072F84" w:rsidRDefault="00072F84" w:rsidP="008515D4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>Графический интерфейс пользователя (GUI</w:t>
      </w:r>
      <w:r w:rsidR="008515D4">
        <w:rPr>
          <w:color w:val="000000" w:themeColor="text1"/>
        </w:rPr>
        <w:t>)</w:t>
      </w:r>
      <w:r w:rsidR="001A3938">
        <w:rPr>
          <w:color w:val="000000" w:themeColor="text1"/>
        </w:rPr>
        <w:t>;</w:t>
      </w:r>
    </w:p>
    <w:p w14:paraId="157F0B26" w14:textId="1EB7BAA8" w:rsidR="00072F84" w:rsidRPr="008515D4" w:rsidRDefault="00072F84" w:rsidP="008515D4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 xml:space="preserve">Обработка пользовательского </w:t>
      </w:r>
      <w:r w:rsidR="008515D4">
        <w:rPr>
          <w:color w:val="000000" w:themeColor="text1"/>
        </w:rPr>
        <w:t>ввода</w:t>
      </w:r>
      <w:r w:rsidRPr="00072F84">
        <w:rPr>
          <w:color w:val="000000" w:themeColor="text1"/>
        </w:rPr>
        <w:t xml:space="preserve">. </w:t>
      </w:r>
      <w:r w:rsidRPr="008515D4">
        <w:rPr>
          <w:color w:val="000000" w:themeColor="text1"/>
        </w:rPr>
        <w:t xml:space="preserve">  </w:t>
      </w:r>
    </w:p>
    <w:p w14:paraId="5D2DB49E" w14:textId="77777777" w:rsidR="000613EC" w:rsidRPr="00072F84" w:rsidRDefault="00806D6D" w:rsidP="006E7CCC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2792FF35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Приемочные испытания включают проверку:</w:t>
      </w:r>
    </w:p>
    <w:p w14:paraId="669B8149" w14:textId="77777777" w:rsidR="000613EC" w:rsidRPr="00072F84" w:rsidRDefault="00806D6D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полноты и качества реализации функций, указанных в ТЗ;</w:t>
      </w:r>
    </w:p>
    <w:p w14:paraId="06E9F5AC" w14:textId="53A5D8DF" w:rsidR="000613EC" w:rsidRPr="00072F84" w:rsidRDefault="00806D6D" w:rsidP="00072F84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выполнения каждого требования, о</w:t>
      </w:r>
      <w:r w:rsidR="00072F84">
        <w:rPr>
          <w:color w:val="000000" w:themeColor="text1"/>
          <w:szCs w:val="28"/>
        </w:rPr>
        <w:t xml:space="preserve">тносящегося к интерфейсу </w:t>
      </w:r>
      <w:r w:rsidR="00CF3876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;</w:t>
      </w:r>
    </w:p>
    <w:p w14:paraId="0939F7F2" w14:textId="0EE10DFE" w:rsidR="000613EC" w:rsidRPr="00072F84" w:rsidRDefault="00806D6D" w:rsidP="00072F84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полноты действий, доступных пользователю, и их достаточност</w:t>
      </w:r>
      <w:r w:rsidR="00072F84">
        <w:rPr>
          <w:color w:val="000000" w:themeColor="text1"/>
          <w:szCs w:val="28"/>
        </w:rPr>
        <w:t xml:space="preserve">ь для функционирования </w:t>
      </w:r>
      <w:r w:rsidR="00CF3876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;</w:t>
      </w:r>
    </w:p>
    <w:p w14:paraId="127F6E3D" w14:textId="77777777" w:rsidR="000613EC" w:rsidRPr="00072F84" w:rsidRDefault="00806D6D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реакции системы на ошибки пользователя;</w:t>
      </w:r>
    </w:p>
    <w:p w14:paraId="6A05A809" w14:textId="0198ECEF" w:rsidR="000613EC" w:rsidRPr="00D07EBA" w:rsidRDefault="00806D6D" w:rsidP="00D07EBA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практической выполнимости рекомендованных процедур.</w:t>
      </w:r>
    </w:p>
    <w:p w14:paraId="4BD60B86" w14:textId="7E6508D3" w:rsidR="000613EC" w:rsidRPr="006C213E" w:rsidRDefault="47C9F392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3" w:name="_Toc146412062"/>
      <w:r w:rsidRPr="7A09027F">
        <w:rPr>
          <w:rFonts w:ascii="Times New Roman" w:hAnsi="Times New Roman" w:cs="Times New Roman"/>
        </w:rPr>
        <w:t xml:space="preserve">4.2 </w:t>
      </w:r>
      <w:r w:rsidR="00806D6D" w:rsidRPr="7A09027F">
        <w:rPr>
          <w:rFonts w:ascii="Times New Roman" w:hAnsi="Times New Roman" w:cs="Times New Roman"/>
        </w:rPr>
        <w:t xml:space="preserve">Испытания </w:t>
      </w:r>
      <w:r w:rsidR="008515D4">
        <w:rPr>
          <w:rFonts w:ascii="Times New Roman" w:hAnsi="Times New Roman" w:cs="Times New Roman"/>
        </w:rPr>
        <w:t>графического интерфейса пользователя.</w:t>
      </w:r>
      <w:bookmarkEnd w:id="13"/>
      <w:r w:rsidR="00806D6D" w:rsidRPr="7A09027F">
        <w:rPr>
          <w:rFonts w:ascii="Times New Roman" w:hAnsi="Times New Roman" w:cs="Times New Roman"/>
        </w:rPr>
        <w:t xml:space="preserve"> </w:t>
      </w:r>
    </w:p>
    <w:p w14:paraId="003D8606" w14:textId="79A5CAA9" w:rsidR="008515D4" w:rsidRPr="008515D4" w:rsidRDefault="00806D6D" w:rsidP="008515D4">
      <w:pPr>
        <w:pStyle w:val="a1"/>
        <w:rPr>
          <w:color w:val="000000" w:themeColor="text1"/>
        </w:rPr>
      </w:pPr>
      <w:r w:rsidRPr="008515D4">
        <w:rPr>
          <w:color w:val="000000" w:themeColor="text1"/>
          <w:szCs w:val="28"/>
        </w:rPr>
        <w:t xml:space="preserve">Испытания </w:t>
      </w:r>
      <w:r w:rsidR="008515D4">
        <w:rPr>
          <w:color w:val="000000" w:themeColor="text1"/>
          <w:szCs w:val="28"/>
        </w:rPr>
        <w:t>графического интерфейса пользователя</w:t>
      </w:r>
      <w:r w:rsidRPr="008515D4">
        <w:rPr>
          <w:color w:val="000000" w:themeColor="text1"/>
          <w:szCs w:val="28"/>
        </w:rPr>
        <w:t xml:space="preserve"> направлены на проверку </w:t>
      </w:r>
      <w:r w:rsidR="008515D4">
        <w:rPr>
          <w:color w:val="000000" w:themeColor="text1"/>
          <w:szCs w:val="28"/>
        </w:rPr>
        <w:t>корректного запуска игры.</w:t>
      </w:r>
    </w:p>
    <w:p w14:paraId="0A02557A" w14:textId="77777777" w:rsidR="000613EC" w:rsidRPr="008515D4" w:rsidRDefault="00806D6D">
      <w:pPr>
        <w:pStyle w:val="a1"/>
        <w:rPr>
          <w:color w:val="000000" w:themeColor="text1"/>
        </w:rPr>
      </w:pPr>
      <w:r w:rsidRPr="008515D4">
        <w:rPr>
          <w:color w:val="000000" w:themeColor="text1"/>
          <w:szCs w:val="28"/>
        </w:rPr>
        <w:t>Проверяются процедуры и параметры:</w:t>
      </w:r>
    </w:p>
    <w:p w14:paraId="4AC4DA29" w14:textId="58361655" w:rsidR="000613EC" w:rsidRPr="008515D4" w:rsidRDefault="008515D4">
      <w:pPr>
        <w:pStyle w:val="a"/>
        <w:rPr>
          <w:color w:val="000000" w:themeColor="text1"/>
        </w:rPr>
      </w:pPr>
      <w:r w:rsidRPr="008515D4">
        <w:rPr>
          <w:color w:val="000000" w:themeColor="text1"/>
        </w:rPr>
        <w:t>все элементы интерфейса на месте</w:t>
      </w:r>
      <w:r w:rsidR="00806D6D" w:rsidRPr="008515D4">
        <w:rPr>
          <w:color w:val="000000" w:themeColor="text1"/>
          <w:szCs w:val="28"/>
        </w:rPr>
        <w:t>;</w:t>
      </w:r>
    </w:p>
    <w:p w14:paraId="6ABB453A" w14:textId="56CF4FFE" w:rsidR="000613EC" w:rsidRPr="008515D4" w:rsidRDefault="008515D4">
      <w:pPr>
        <w:pStyle w:val="a"/>
        <w:rPr>
          <w:color w:val="000000" w:themeColor="text1"/>
        </w:rPr>
      </w:pPr>
      <w:r w:rsidRPr="008515D4">
        <w:rPr>
          <w:color w:val="000000" w:themeColor="text1"/>
        </w:rPr>
        <w:t>поле не выходит за пределы экрана</w:t>
      </w:r>
      <w:r w:rsidR="00806D6D" w:rsidRPr="008515D4">
        <w:rPr>
          <w:color w:val="000000" w:themeColor="text1"/>
          <w:szCs w:val="28"/>
        </w:rPr>
        <w:t>;</w:t>
      </w:r>
    </w:p>
    <w:p w14:paraId="0A5E2D65" w14:textId="719DA5BE" w:rsidR="000613EC" w:rsidRPr="008515D4" w:rsidRDefault="00D07EBA">
      <w:pPr>
        <w:pStyle w:val="a"/>
        <w:rPr>
          <w:color w:val="000000" w:themeColor="text1"/>
        </w:rPr>
      </w:pPr>
      <w:r>
        <w:rPr>
          <w:color w:val="000000" w:themeColor="text1"/>
        </w:rPr>
        <w:t>все кнопки</w:t>
      </w:r>
      <w:r w:rsidR="008515D4" w:rsidRPr="008515D4">
        <w:rPr>
          <w:color w:val="000000" w:themeColor="text1"/>
        </w:rPr>
        <w:t xml:space="preserve"> реагиру</w:t>
      </w:r>
      <w:r w:rsidR="0070203C">
        <w:rPr>
          <w:color w:val="000000" w:themeColor="text1"/>
        </w:rPr>
        <w:t>ют</w:t>
      </w:r>
      <w:r w:rsidR="008515D4" w:rsidRPr="008515D4">
        <w:rPr>
          <w:color w:val="000000" w:themeColor="text1"/>
        </w:rPr>
        <w:t xml:space="preserve"> на действия пользователя</w:t>
      </w:r>
      <w:r w:rsidR="00806D6D" w:rsidRPr="008515D4">
        <w:rPr>
          <w:color w:val="000000" w:themeColor="text1"/>
          <w:szCs w:val="28"/>
        </w:rPr>
        <w:t>.</w:t>
      </w:r>
    </w:p>
    <w:p w14:paraId="3022FE38" w14:textId="12183C73" w:rsidR="000613EC" w:rsidRPr="006C213E" w:rsidRDefault="6E18F7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4" w:name="_Toc146412063"/>
      <w:r w:rsidRPr="7A09027F">
        <w:rPr>
          <w:rFonts w:ascii="Times New Roman" w:hAnsi="Times New Roman" w:cs="Times New Roman"/>
        </w:rPr>
        <w:t xml:space="preserve">4.3 </w:t>
      </w:r>
      <w:r w:rsidR="00806D6D" w:rsidRPr="7A09027F">
        <w:rPr>
          <w:rFonts w:ascii="Times New Roman" w:hAnsi="Times New Roman" w:cs="Times New Roman"/>
        </w:rPr>
        <w:t xml:space="preserve">Испытания </w:t>
      </w:r>
      <w:r w:rsidR="001E3DD2">
        <w:rPr>
          <w:rFonts w:ascii="Times New Roman" w:hAnsi="Times New Roman" w:cs="Times New Roman"/>
        </w:rPr>
        <w:t>обработки пользовательского ввода.</w:t>
      </w:r>
      <w:bookmarkEnd w:id="14"/>
    </w:p>
    <w:p w14:paraId="3C81FF35" w14:textId="2BCC31B6" w:rsidR="000613EC" w:rsidRPr="001E3DD2" w:rsidRDefault="00806D6D">
      <w:pPr>
        <w:pStyle w:val="a1"/>
        <w:rPr>
          <w:color w:val="000000" w:themeColor="text1"/>
        </w:rPr>
      </w:pPr>
      <w:r w:rsidRPr="001E3DD2">
        <w:rPr>
          <w:color w:val="000000" w:themeColor="text1"/>
          <w:szCs w:val="28"/>
        </w:rPr>
        <w:t xml:space="preserve">Испытания </w:t>
      </w:r>
      <w:r w:rsidR="001E3DD2">
        <w:rPr>
          <w:color w:val="000000" w:themeColor="text1"/>
          <w:szCs w:val="28"/>
        </w:rPr>
        <w:t>обработки пользовательского ввода направлены на проверку правильной обработки действий пользователя.</w:t>
      </w:r>
    </w:p>
    <w:p w14:paraId="28BD633E" w14:textId="77777777" w:rsidR="001E3DD2" w:rsidRPr="008515D4" w:rsidRDefault="001E3DD2" w:rsidP="001E3DD2">
      <w:pPr>
        <w:pStyle w:val="a1"/>
        <w:rPr>
          <w:color w:val="000000" w:themeColor="text1"/>
        </w:rPr>
      </w:pPr>
      <w:r w:rsidRPr="006B5F03">
        <w:rPr>
          <w:color w:val="000000" w:themeColor="text1"/>
          <w:szCs w:val="28"/>
        </w:rPr>
        <w:t>Проверяются</w:t>
      </w:r>
      <w:r w:rsidRPr="008515D4">
        <w:rPr>
          <w:color w:val="000000" w:themeColor="text1"/>
          <w:szCs w:val="28"/>
        </w:rPr>
        <w:t xml:space="preserve"> процедуры и параметры:</w:t>
      </w:r>
    </w:p>
    <w:p w14:paraId="57D67A81" w14:textId="035F3B99" w:rsidR="0030158B" w:rsidRDefault="006B5F03" w:rsidP="001E3DD2">
      <w:pPr>
        <w:pStyle w:val="a"/>
        <w:rPr>
          <w:color w:val="000000" w:themeColor="text1"/>
        </w:rPr>
      </w:pPr>
      <w:r>
        <w:rPr>
          <w:color w:val="000000" w:themeColor="text1"/>
        </w:rPr>
        <w:t>выбор даты из календаря</w:t>
      </w:r>
      <w:r w:rsidR="0030158B">
        <w:rPr>
          <w:color w:val="000000" w:themeColor="text1"/>
        </w:rPr>
        <w:t>;</w:t>
      </w:r>
    </w:p>
    <w:p w14:paraId="777E12E7" w14:textId="1E9099F9" w:rsidR="006B5F03" w:rsidRDefault="006B5F03" w:rsidP="001E3DD2">
      <w:pPr>
        <w:pStyle w:val="a"/>
        <w:rPr>
          <w:color w:val="000000" w:themeColor="text1"/>
        </w:rPr>
      </w:pPr>
      <w:r>
        <w:rPr>
          <w:color w:val="000000" w:themeColor="text1"/>
        </w:rPr>
        <w:t>ввод текста;</w:t>
      </w:r>
    </w:p>
    <w:p w14:paraId="658FAB49" w14:textId="70B1E8A1" w:rsidR="005D0BAF" w:rsidRDefault="006B5F03" w:rsidP="001E3DD2">
      <w:pPr>
        <w:pStyle w:val="a"/>
        <w:rPr>
          <w:color w:val="000000" w:themeColor="text1"/>
        </w:rPr>
      </w:pPr>
      <w:r>
        <w:rPr>
          <w:color w:val="000000" w:themeColor="text1"/>
        </w:rPr>
        <w:t>добавление заметки в выбранную дату</w:t>
      </w:r>
      <w:r w:rsidR="000C1971">
        <w:rPr>
          <w:color w:val="000000" w:themeColor="text1"/>
        </w:rPr>
        <w:t>;</w:t>
      </w:r>
    </w:p>
    <w:p w14:paraId="41C8F396" w14:textId="670E9027" w:rsidR="000613EC" w:rsidRDefault="006B5F03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просмотр заметок из выбранной даты</w:t>
      </w:r>
      <w:r w:rsidR="00F970F7">
        <w:rPr>
          <w:color w:val="000000" w:themeColor="text1"/>
        </w:rPr>
        <w:t>;</w:t>
      </w:r>
    </w:p>
    <w:p w14:paraId="05CFF4A2" w14:textId="741AFD09" w:rsidR="00F970F7" w:rsidRDefault="006B5F03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выбор заметок для удаления</w:t>
      </w:r>
      <w:r w:rsidR="0018298D">
        <w:rPr>
          <w:color w:val="000000" w:themeColor="text1"/>
        </w:rPr>
        <w:t>;</w:t>
      </w:r>
    </w:p>
    <w:p w14:paraId="7685D01F" w14:textId="14046222" w:rsidR="0018298D" w:rsidRDefault="006B5F03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удаление заметок</w:t>
      </w:r>
      <w:r w:rsidR="0018298D">
        <w:rPr>
          <w:color w:val="000000" w:themeColor="text1"/>
        </w:rPr>
        <w:t>;</w:t>
      </w:r>
    </w:p>
    <w:p w14:paraId="0B256BBD" w14:textId="36BD9F7D" w:rsidR="0018298D" w:rsidRDefault="006B5F03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ввод нового или измененного текста</w:t>
      </w:r>
      <w:r w:rsidR="0018298D">
        <w:rPr>
          <w:color w:val="000000" w:themeColor="text1"/>
        </w:rPr>
        <w:t>;</w:t>
      </w:r>
    </w:p>
    <w:p w14:paraId="2CE14645" w14:textId="1DD35EE5" w:rsidR="0018298D" w:rsidRPr="00F970F7" w:rsidRDefault="006B5F03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изменение заметки</w:t>
      </w:r>
      <w:r w:rsidR="0018298D">
        <w:rPr>
          <w:color w:val="000000" w:themeColor="text1"/>
        </w:rPr>
        <w:t>.</w:t>
      </w:r>
    </w:p>
    <w:p w14:paraId="5E9582C6" w14:textId="239AD9FA" w:rsidR="7A09027F" w:rsidRDefault="7A09027F">
      <w:r>
        <w:br w:type="page"/>
      </w:r>
    </w:p>
    <w:p w14:paraId="72A3D3EC" w14:textId="19C6667C" w:rsidR="000613EC" w:rsidRPr="003C6836" w:rsidRDefault="18D0808D" w:rsidP="003C683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146412064"/>
      <w:r w:rsidRPr="7A09027F">
        <w:rPr>
          <w:rFonts w:ascii="Times New Roman" w:hAnsi="Times New Roman" w:cs="Times New Roman"/>
          <w:sz w:val="28"/>
          <w:szCs w:val="28"/>
        </w:rPr>
        <w:t>5</w:t>
      </w:r>
      <w:r w:rsidR="001B1836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000F5FBA">
        <w:rPr>
          <w:rFonts w:ascii="Times New Roman" w:hAnsi="Times New Roman" w:cs="Times New Roman"/>
          <w:sz w:val="28"/>
          <w:szCs w:val="28"/>
          <w:highlight w:val="yellow"/>
        </w:rPr>
        <w:t>Методика</w:t>
      </w:r>
      <w:r w:rsidR="00806D6D" w:rsidRPr="7A09027F">
        <w:rPr>
          <w:rFonts w:ascii="Times New Roman" w:hAnsi="Times New Roman" w:cs="Times New Roman"/>
          <w:sz w:val="28"/>
          <w:szCs w:val="28"/>
        </w:rPr>
        <w:t xml:space="preserve"> проведения испытаний</w:t>
      </w:r>
      <w:bookmarkEnd w:id="1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82394" w14:paraId="721132E7" w14:textId="77777777" w:rsidTr="0018298D">
        <w:tc>
          <w:tcPr>
            <w:tcW w:w="2336" w:type="dxa"/>
            <w:vAlign w:val="center"/>
          </w:tcPr>
          <w:p w14:paraId="2E4A5243" w14:textId="6DB0154A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 xml:space="preserve">№ </w:t>
            </w:r>
            <w:proofErr w:type="spellStart"/>
            <w:r>
              <w:rPr>
                <w:b/>
                <w:smallCaps/>
                <w:sz w:val="24"/>
              </w:rPr>
              <w:t>п.п</w:t>
            </w:r>
            <w:proofErr w:type="spellEnd"/>
            <w:r>
              <w:rPr>
                <w:b/>
                <w:smallCaps/>
                <w:sz w:val="24"/>
              </w:rPr>
              <w:t>.</w:t>
            </w:r>
          </w:p>
        </w:tc>
        <w:tc>
          <w:tcPr>
            <w:tcW w:w="2336" w:type="dxa"/>
            <w:vAlign w:val="center"/>
          </w:tcPr>
          <w:p w14:paraId="7442AE53" w14:textId="172DA56E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336" w:type="dxa"/>
          </w:tcPr>
          <w:p w14:paraId="3D26AC20" w14:textId="4D303604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2336" w:type="dxa"/>
          </w:tcPr>
          <w:p w14:paraId="0FA618C7" w14:textId="4D95151D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D82394" w14:paraId="22F53B28" w14:textId="77777777" w:rsidTr="00D82394">
        <w:tc>
          <w:tcPr>
            <w:tcW w:w="2336" w:type="dxa"/>
          </w:tcPr>
          <w:p w14:paraId="18DAB2FE" w14:textId="6B57D552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6" w:type="dxa"/>
          </w:tcPr>
          <w:p w14:paraId="1911837B" w14:textId="4ADB83F4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Проверка состава и качества сопроводительной документации</w:t>
            </w:r>
            <w:r w:rsidR="00CD7B56"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C9E2468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 предоставляет комиссии:</w:t>
            </w:r>
          </w:p>
          <w:p w14:paraId="19E781C0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техническое задание на разработку;</w:t>
            </w:r>
          </w:p>
          <w:p w14:paraId="61695FAA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настоящую программу и методику испытаний;</w:t>
            </w:r>
          </w:p>
          <w:p w14:paraId="4FEDCAEB" w14:textId="6261FEE5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3) руководство пользователя на разработанное ПО</w:t>
            </w:r>
            <w:r w:rsidR="00CD7B56"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708E6CEA" w14:textId="542030A3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D82394" w14:paraId="74D8CA48" w14:textId="77777777" w:rsidTr="00D82394">
        <w:tc>
          <w:tcPr>
            <w:tcW w:w="2336" w:type="dxa"/>
          </w:tcPr>
          <w:p w14:paraId="34EB219B" w14:textId="71F6B447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6" w:type="dxa"/>
          </w:tcPr>
          <w:p w14:paraId="3B751A5D" w14:textId="21C791DD" w:rsidR="00D82394" w:rsidRDefault="00495983" w:rsidP="00404F3B">
            <w:pPr>
              <w:rPr>
                <w:color w:val="FF0000"/>
                <w:szCs w:val="28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</w:t>
            </w:r>
            <w:r w:rsidR="00663591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DB6F5D">
              <w:rPr>
                <w:rFonts w:eastAsiaTheme="minorEastAsia"/>
                <w:sz w:val="20"/>
                <w:szCs w:val="20"/>
                <w:lang w:eastAsia="ja-JP"/>
              </w:rPr>
              <w:t>кнопки «</w:t>
            </w:r>
            <w:r w:rsidR="00404F3B">
              <w:rPr>
                <w:rFonts w:eastAsiaTheme="minorEastAsia"/>
                <w:sz w:val="20"/>
                <w:szCs w:val="20"/>
                <w:lang w:eastAsia="ja-JP"/>
              </w:rPr>
              <w:t>Добавить заметку</w:t>
            </w:r>
            <w:r w:rsidR="00DB6F5D"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16814093" w14:textId="4A41FB1A" w:rsidR="00D82394" w:rsidRPr="004D640B" w:rsidRDefault="007B2ABA" w:rsidP="00404F3B">
            <w:pPr>
              <w:rPr>
                <w:color w:val="000000" w:themeColor="text1"/>
                <w:sz w:val="20"/>
                <w:szCs w:val="20"/>
              </w:rPr>
            </w:pPr>
            <w:r w:rsidRPr="007B2ABA">
              <w:rPr>
                <w:color w:val="000000" w:themeColor="text1"/>
                <w:sz w:val="20"/>
                <w:szCs w:val="20"/>
              </w:rPr>
              <w:t>На этом этапе необходимо проверить</w:t>
            </w:r>
            <w:r w:rsidR="00DB6F5D">
              <w:rPr>
                <w:color w:val="000000" w:themeColor="text1"/>
                <w:sz w:val="20"/>
                <w:szCs w:val="20"/>
              </w:rPr>
              <w:t xml:space="preserve"> работоспособность </w:t>
            </w:r>
            <w:r w:rsidR="000C46A7">
              <w:rPr>
                <w:color w:val="000000" w:themeColor="text1"/>
                <w:sz w:val="20"/>
                <w:szCs w:val="20"/>
              </w:rPr>
              <w:t xml:space="preserve">кнопки. Убедится, что при нажатии кнопки </w:t>
            </w:r>
            <w:r w:rsidR="00254BBF">
              <w:rPr>
                <w:color w:val="000000" w:themeColor="text1"/>
                <w:sz w:val="20"/>
                <w:szCs w:val="20"/>
              </w:rPr>
              <w:t>выполняется</w:t>
            </w:r>
            <w:r w:rsidR="00404F3B">
              <w:rPr>
                <w:color w:val="000000" w:themeColor="text1"/>
                <w:sz w:val="20"/>
                <w:szCs w:val="20"/>
              </w:rPr>
              <w:t xml:space="preserve"> создание заметки</w:t>
            </w:r>
            <w:r w:rsidR="00CC5E0F">
              <w:rPr>
                <w:color w:val="000000" w:themeColor="text1"/>
                <w:sz w:val="20"/>
                <w:szCs w:val="20"/>
              </w:rPr>
              <w:t xml:space="preserve">, что </w:t>
            </w:r>
            <w:r w:rsidR="00C40CAE">
              <w:rPr>
                <w:color w:val="000000" w:themeColor="text1"/>
                <w:sz w:val="20"/>
                <w:szCs w:val="20"/>
              </w:rPr>
              <w:t xml:space="preserve">при создании </w:t>
            </w:r>
            <w:r w:rsidR="00404F3B">
              <w:rPr>
                <w:color w:val="000000" w:themeColor="text1"/>
                <w:sz w:val="20"/>
                <w:szCs w:val="20"/>
              </w:rPr>
              <w:t>заметка добавляется в календарь</w:t>
            </w:r>
          </w:p>
        </w:tc>
        <w:tc>
          <w:tcPr>
            <w:tcW w:w="2336" w:type="dxa"/>
          </w:tcPr>
          <w:p w14:paraId="7796F242" w14:textId="4948ECDB" w:rsidR="00D82394" w:rsidRDefault="009C55FB" w:rsidP="00404F3B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Кнопка ра</w:t>
            </w:r>
            <w:r w:rsidR="00CC757F">
              <w:rPr>
                <w:sz w:val="20"/>
                <w:szCs w:val="20"/>
              </w:rPr>
              <w:t>ботает, при на</w:t>
            </w:r>
            <w:r w:rsidR="00404F3B">
              <w:rPr>
                <w:sz w:val="20"/>
                <w:szCs w:val="20"/>
              </w:rPr>
              <w:t>жатии происходит создание заметки</w:t>
            </w:r>
            <w:r w:rsidR="004D640B">
              <w:rPr>
                <w:sz w:val="20"/>
                <w:szCs w:val="20"/>
              </w:rPr>
              <w:t xml:space="preserve">, </w:t>
            </w:r>
            <w:r w:rsidR="00404F3B">
              <w:rPr>
                <w:sz w:val="20"/>
                <w:szCs w:val="20"/>
              </w:rPr>
              <w:t>которая внесена в календарь</w:t>
            </w:r>
          </w:p>
        </w:tc>
      </w:tr>
      <w:tr w:rsidR="00A73D75" w14:paraId="559058EB" w14:textId="77777777" w:rsidTr="00D82394">
        <w:tc>
          <w:tcPr>
            <w:tcW w:w="2336" w:type="dxa"/>
          </w:tcPr>
          <w:p w14:paraId="2ECB05B4" w14:textId="1DB00AF0" w:rsidR="00A73D75" w:rsidRDefault="00A73D7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6" w:type="dxa"/>
          </w:tcPr>
          <w:p w14:paraId="3DA69877" w14:textId="3269A5D3" w:rsidR="00A73D75" w:rsidRDefault="00A73D75" w:rsidP="00404F3B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4D640B">
              <w:rPr>
                <w:rFonts w:eastAsiaTheme="minorEastAsia"/>
                <w:sz w:val="20"/>
                <w:szCs w:val="20"/>
                <w:lang w:eastAsia="ja-JP"/>
              </w:rPr>
              <w:t>кнопки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 xml:space="preserve"> «</w:t>
            </w:r>
            <w:r w:rsidR="00404F3B">
              <w:rPr>
                <w:rFonts w:eastAsiaTheme="minorEastAsia"/>
                <w:sz w:val="20"/>
                <w:szCs w:val="20"/>
                <w:lang w:eastAsia="ja-JP"/>
              </w:rPr>
              <w:t>Показать заметки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3B33F169" w14:textId="07E21AB2" w:rsidR="00A73D75" w:rsidRPr="007B2ABA" w:rsidRDefault="002074B0" w:rsidP="00404F3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7B2ABA">
              <w:rPr>
                <w:color w:val="000000" w:themeColor="text1"/>
                <w:sz w:val="20"/>
                <w:szCs w:val="20"/>
              </w:rPr>
              <w:t>еобходимо проверить</w:t>
            </w:r>
            <w:r>
              <w:rPr>
                <w:color w:val="000000" w:themeColor="text1"/>
                <w:sz w:val="20"/>
                <w:szCs w:val="20"/>
              </w:rPr>
              <w:t xml:space="preserve"> работоспособность кнопки. Убедится, что при нажатии кнопки выполняется</w:t>
            </w:r>
            <w:r w:rsidR="00404F3B">
              <w:rPr>
                <w:color w:val="000000" w:themeColor="text1"/>
                <w:sz w:val="20"/>
                <w:szCs w:val="20"/>
              </w:rPr>
              <w:t xml:space="preserve"> показ заметок добавленных ранее в календарь</w:t>
            </w:r>
            <w:r>
              <w:rPr>
                <w:color w:val="000000" w:themeColor="text1"/>
                <w:sz w:val="20"/>
                <w:szCs w:val="20"/>
              </w:rPr>
              <w:t>, что при</w:t>
            </w:r>
            <w:r w:rsidR="00404F3B">
              <w:rPr>
                <w:color w:val="000000" w:themeColor="text1"/>
                <w:sz w:val="20"/>
                <w:szCs w:val="20"/>
              </w:rPr>
              <w:t xml:space="preserve"> открытии содержимое </w:t>
            </w:r>
            <w:r w:rsidRPr="002074B0">
              <w:rPr>
                <w:color w:val="000000" w:themeColor="text1"/>
                <w:sz w:val="20"/>
                <w:szCs w:val="20"/>
              </w:rPr>
              <w:t xml:space="preserve">корректно отображается в </w:t>
            </w:r>
            <w:r w:rsidR="00404F3B">
              <w:rPr>
                <w:color w:val="000000" w:themeColor="text1"/>
                <w:sz w:val="20"/>
                <w:szCs w:val="20"/>
              </w:rPr>
              <w:t>поле.</w:t>
            </w:r>
          </w:p>
        </w:tc>
        <w:tc>
          <w:tcPr>
            <w:tcW w:w="2336" w:type="dxa"/>
          </w:tcPr>
          <w:p w14:paraId="52C11D5D" w14:textId="695AAC3B" w:rsidR="00A73D75" w:rsidRDefault="002074B0" w:rsidP="00404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работает, при нажатии происходит</w:t>
            </w:r>
            <w:r w:rsidR="00404F3B">
              <w:rPr>
                <w:sz w:val="20"/>
                <w:szCs w:val="20"/>
              </w:rPr>
              <w:t xml:space="preserve"> показ всех заметок из выбранной даты</w:t>
            </w:r>
            <w:r>
              <w:rPr>
                <w:sz w:val="20"/>
                <w:szCs w:val="20"/>
              </w:rPr>
              <w:t>, содержимое которого отображается корректно отображается</w:t>
            </w:r>
            <w:r w:rsidR="00404F3B">
              <w:rPr>
                <w:color w:val="000000" w:themeColor="text1"/>
                <w:sz w:val="20"/>
                <w:szCs w:val="20"/>
              </w:rPr>
              <w:t xml:space="preserve"> в поле.</w:t>
            </w:r>
          </w:p>
        </w:tc>
      </w:tr>
      <w:tr w:rsidR="000C724D" w14:paraId="68A4C95D" w14:textId="77777777" w:rsidTr="00D82394">
        <w:tc>
          <w:tcPr>
            <w:tcW w:w="2336" w:type="dxa"/>
          </w:tcPr>
          <w:p w14:paraId="00D4F9E5" w14:textId="14CDD11A" w:rsidR="000C724D" w:rsidRDefault="000C724D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6" w:type="dxa"/>
          </w:tcPr>
          <w:p w14:paraId="05837673" w14:textId="201DF4C2" w:rsidR="000C724D" w:rsidRDefault="002074B0" w:rsidP="00404F3B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кнопки «</w:t>
            </w:r>
            <w:r w:rsidR="00404F3B">
              <w:rPr>
                <w:rFonts w:eastAsiaTheme="minorEastAsia"/>
                <w:sz w:val="20"/>
                <w:szCs w:val="20"/>
                <w:lang w:eastAsia="ja-JP"/>
              </w:rPr>
              <w:t>Удалить заметку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1F63CC5C" w14:textId="750C8D63" w:rsidR="000C724D" w:rsidRDefault="002074B0" w:rsidP="00404F3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7B2ABA">
              <w:rPr>
                <w:color w:val="000000" w:themeColor="text1"/>
                <w:sz w:val="20"/>
                <w:szCs w:val="20"/>
              </w:rPr>
              <w:t>еобходимо проверить</w:t>
            </w:r>
            <w:r>
              <w:rPr>
                <w:color w:val="000000" w:themeColor="text1"/>
                <w:sz w:val="20"/>
                <w:szCs w:val="20"/>
              </w:rPr>
              <w:t xml:space="preserve"> работоспособность кнопки. Убедится, что при нажатии кнопки выполняется</w:t>
            </w:r>
            <w:r w:rsidR="00404F3B">
              <w:rPr>
                <w:color w:val="000000" w:themeColor="text1"/>
                <w:sz w:val="20"/>
                <w:szCs w:val="20"/>
              </w:rPr>
              <w:t xml:space="preserve"> удаление из календаря заметки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="00404F3B">
              <w:rPr>
                <w:color w:val="000000" w:themeColor="text1"/>
                <w:sz w:val="20"/>
                <w:szCs w:val="20"/>
              </w:rPr>
              <w:t>которую можно</w:t>
            </w:r>
            <w:r w:rsidR="00AD2A94">
              <w:rPr>
                <w:color w:val="000000" w:themeColor="text1"/>
                <w:sz w:val="20"/>
                <w:szCs w:val="20"/>
              </w:rPr>
              <w:t xml:space="preserve"> выбрать из поля.</w:t>
            </w:r>
          </w:p>
        </w:tc>
        <w:tc>
          <w:tcPr>
            <w:tcW w:w="2336" w:type="dxa"/>
          </w:tcPr>
          <w:p w14:paraId="52A39555" w14:textId="27679E0B" w:rsidR="000C724D" w:rsidRDefault="002074B0" w:rsidP="00AD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работает, при нажатии происходит </w:t>
            </w:r>
            <w:r w:rsidR="00AD2A94">
              <w:rPr>
                <w:sz w:val="20"/>
                <w:szCs w:val="20"/>
              </w:rPr>
              <w:t xml:space="preserve">удаление заметки </w:t>
            </w:r>
            <w:r>
              <w:rPr>
                <w:sz w:val="20"/>
                <w:szCs w:val="20"/>
              </w:rPr>
              <w:t>в соответствии с требованиями</w:t>
            </w:r>
          </w:p>
        </w:tc>
      </w:tr>
      <w:tr w:rsidR="00ED4E3F" w14:paraId="19536ABE" w14:textId="77777777" w:rsidTr="00D82394">
        <w:tc>
          <w:tcPr>
            <w:tcW w:w="2336" w:type="dxa"/>
          </w:tcPr>
          <w:p w14:paraId="05565E16" w14:textId="3032C760" w:rsidR="00ED4E3F" w:rsidRDefault="00ED4E3F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6" w:type="dxa"/>
          </w:tcPr>
          <w:p w14:paraId="5D641522" w14:textId="6C8EFDDE" w:rsidR="00ED4E3F" w:rsidRDefault="00ED4E3F" w:rsidP="00AD2A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кнопки «</w:t>
            </w:r>
            <w:r w:rsidR="00AD2A94">
              <w:rPr>
                <w:rFonts w:eastAsiaTheme="minorEastAsia"/>
                <w:sz w:val="20"/>
                <w:szCs w:val="20"/>
                <w:lang w:eastAsia="ja-JP"/>
              </w:rPr>
              <w:t>Изменение заметки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638B9A75" w14:textId="4CA55740" w:rsidR="00ED4E3F" w:rsidRPr="00943895" w:rsidRDefault="00CE43D6" w:rsidP="00AD2A9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Необходимо </w:t>
            </w:r>
            <w:r w:rsidR="006E49A4">
              <w:rPr>
                <w:color w:val="000000" w:themeColor="text1"/>
                <w:sz w:val="20"/>
                <w:szCs w:val="20"/>
              </w:rPr>
              <w:t>убе</w:t>
            </w:r>
            <w:r w:rsidR="00AD2A94">
              <w:rPr>
                <w:color w:val="000000" w:themeColor="text1"/>
                <w:sz w:val="20"/>
                <w:szCs w:val="20"/>
              </w:rPr>
              <w:t>дится, что происходит изменение</w:t>
            </w:r>
            <w:r w:rsidR="006E49A4">
              <w:rPr>
                <w:color w:val="000000" w:themeColor="text1"/>
                <w:sz w:val="20"/>
                <w:szCs w:val="20"/>
              </w:rPr>
              <w:t xml:space="preserve"> </w:t>
            </w:r>
            <w:r w:rsidR="00AD2A94">
              <w:rPr>
                <w:color w:val="000000" w:themeColor="text1"/>
                <w:sz w:val="20"/>
                <w:szCs w:val="20"/>
              </w:rPr>
              <w:t>текста</w:t>
            </w:r>
            <w:r w:rsidR="002074B0">
              <w:rPr>
                <w:color w:val="000000" w:themeColor="text1"/>
                <w:sz w:val="20"/>
                <w:szCs w:val="20"/>
              </w:rPr>
              <w:t>,</w:t>
            </w:r>
            <w:r w:rsidR="00AD2A94">
              <w:rPr>
                <w:color w:val="000000" w:themeColor="text1"/>
                <w:sz w:val="20"/>
                <w:szCs w:val="20"/>
              </w:rPr>
              <w:t xml:space="preserve"> что изменение происходит с выбранной заметкой, которую также можно выбрать из поля.</w:t>
            </w:r>
          </w:p>
        </w:tc>
        <w:tc>
          <w:tcPr>
            <w:tcW w:w="2336" w:type="dxa"/>
          </w:tcPr>
          <w:p w14:paraId="7DB163ED" w14:textId="4094C10C" w:rsidR="00ED4E3F" w:rsidRDefault="00F96A72" w:rsidP="00AD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</w:t>
            </w:r>
            <w:r w:rsidR="009B3FCF">
              <w:rPr>
                <w:sz w:val="20"/>
                <w:szCs w:val="20"/>
              </w:rPr>
              <w:t xml:space="preserve">работает, </w:t>
            </w:r>
            <w:r w:rsidR="00AD2A94">
              <w:rPr>
                <w:sz w:val="20"/>
                <w:szCs w:val="20"/>
              </w:rPr>
              <w:t>при нажатии происходит изменение заметки в соответствии с требованиями</w:t>
            </w:r>
          </w:p>
        </w:tc>
      </w:tr>
      <w:tr w:rsidR="00D933C5" w14:paraId="4EC65355" w14:textId="77777777" w:rsidTr="00D82394">
        <w:tc>
          <w:tcPr>
            <w:tcW w:w="2336" w:type="dxa"/>
          </w:tcPr>
          <w:p w14:paraId="648358A2" w14:textId="6B2959D7" w:rsidR="00D933C5" w:rsidRDefault="00D933C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6" w:type="dxa"/>
          </w:tcPr>
          <w:p w14:paraId="1DEC2030" w14:textId="03F8F165" w:rsidR="00D933C5" w:rsidRDefault="00D933C5" w:rsidP="00D823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</w:t>
            </w:r>
            <w:r w:rsidR="00AD2A94">
              <w:rPr>
                <w:rFonts w:eastAsiaTheme="minorEastAsia"/>
                <w:sz w:val="20"/>
                <w:szCs w:val="20"/>
                <w:lang w:eastAsia="ja-JP"/>
              </w:rPr>
              <w:t xml:space="preserve"> тестирование календаря</w:t>
            </w:r>
          </w:p>
        </w:tc>
        <w:tc>
          <w:tcPr>
            <w:tcW w:w="2336" w:type="dxa"/>
          </w:tcPr>
          <w:p w14:paraId="069B830B" w14:textId="007A9C56" w:rsidR="00D933C5" w:rsidRDefault="00D933C5" w:rsidP="00AD2A9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Необходимо</w:t>
            </w:r>
            <w:r w:rsidR="00AD2A94">
              <w:rPr>
                <w:color w:val="000000" w:themeColor="text1"/>
                <w:sz w:val="20"/>
                <w:szCs w:val="20"/>
              </w:rPr>
              <w:t xml:space="preserve"> убедится, что есть возможность выбрать любую дату( день,месяц,год).</w:t>
            </w:r>
          </w:p>
        </w:tc>
        <w:tc>
          <w:tcPr>
            <w:tcW w:w="2336" w:type="dxa"/>
          </w:tcPr>
          <w:p w14:paraId="16FEF9EA" w14:textId="51CB8C05" w:rsidR="00D933C5" w:rsidRDefault="00D933C5" w:rsidP="00AD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работает,</w:t>
            </w:r>
            <w:r w:rsidR="00AD2A94">
              <w:rPr>
                <w:sz w:val="20"/>
                <w:szCs w:val="20"/>
              </w:rPr>
              <w:t xml:space="preserve"> дата выбирается корректно. </w:t>
            </w:r>
          </w:p>
        </w:tc>
      </w:tr>
    </w:tbl>
    <w:p w14:paraId="1AEBE1EF" w14:textId="77777777" w:rsidR="001C7760" w:rsidRDefault="001C7760">
      <w: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B1836" w14:paraId="2230D8D3" w14:textId="77777777" w:rsidTr="00D82394">
        <w:tc>
          <w:tcPr>
            <w:tcW w:w="2336" w:type="dxa"/>
          </w:tcPr>
          <w:p w14:paraId="3B344726" w14:textId="336A953C" w:rsidR="001B1836" w:rsidRDefault="00D933C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6" w:type="dxa"/>
          </w:tcPr>
          <w:p w14:paraId="5F9A4662" w14:textId="169CB089" w:rsidR="001B1836" w:rsidRDefault="00A53359" w:rsidP="00AD2A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Т</w:t>
            </w:r>
            <w:r w:rsidR="001B1836">
              <w:rPr>
                <w:rFonts w:eastAsiaTheme="minorEastAsia"/>
                <w:sz w:val="20"/>
                <w:szCs w:val="20"/>
                <w:lang w:eastAsia="ja-JP"/>
              </w:rPr>
              <w:t>естирование функции</w:t>
            </w:r>
            <w:r w:rsidR="00AD2A94">
              <w:rPr>
                <w:rFonts w:eastAsiaTheme="minorEastAsia"/>
                <w:sz w:val="20"/>
                <w:szCs w:val="20"/>
                <w:lang w:eastAsia="ja-JP"/>
              </w:rPr>
              <w:t xml:space="preserve"> выбора необходимой заметки</w:t>
            </w:r>
            <w:r w:rsidR="001B1836">
              <w:rPr>
                <w:rFonts w:eastAsiaTheme="minorEastAsia"/>
                <w:sz w:val="20"/>
                <w:szCs w:val="20"/>
                <w:lang w:eastAsia="ja-JP"/>
              </w:rPr>
              <w:t>.</w:t>
            </w:r>
          </w:p>
        </w:tc>
        <w:tc>
          <w:tcPr>
            <w:tcW w:w="2336" w:type="dxa"/>
          </w:tcPr>
          <w:p w14:paraId="3C8B05AD" w14:textId="782AE736" w:rsidR="001B1836" w:rsidRDefault="001B1836" w:rsidP="001C776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Необходимо проверить</w:t>
            </w:r>
            <w:r w:rsidRPr="001B1836">
              <w:rPr>
                <w:color w:val="000000" w:themeColor="text1"/>
                <w:sz w:val="20"/>
                <w:szCs w:val="20"/>
              </w:rPr>
              <w:t>, правильно ли выполняется</w:t>
            </w:r>
            <w:r w:rsidR="00AD2A94">
              <w:rPr>
                <w:color w:val="000000" w:themeColor="text1"/>
                <w:sz w:val="20"/>
                <w:szCs w:val="20"/>
              </w:rPr>
              <w:t xml:space="preserve"> выбор заметки </w:t>
            </w:r>
            <w:r w:rsidR="001C7760">
              <w:rPr>
                <w:color w:val="000000" w:themeColor="text1"/>
                <w:sz w:val="20"/>
                <w:szCs w:val="20"/>
              </w:rPr>
              <w:t xml:space="preserve">из поля </w:t>
            </w:r>
            <w:r w:rsidR="00AD2A94">
              <w:rPr>
                <w:color w:val="000000" w:themeColor="text1"/>
                <w:sz w:val="20"/>
                <w:szCs w:val="20"/>
              </w:rPr>
              <w:t>для изменения или удаления</w:t>
            </w:r>
            <w:r w:rsidR="001C7760">
              <w:rPr>
                <w:color w:val="000000" w:themeColor="text1"/>
                <w:sz w:val="20"/>
                <w:szCs w:val="20"/>
              </w:rPr>
              <w:t xml:space="preserve"> </w:t>
            </w:r>
            <w:r w:rsidR="00AD2A94">
              <w:rPr>
                <w:color w:val="000000" w:themeColor="text1"/>
                <w:sz w:val="20"/>
                <w:szCs w:val="20"/>
              </w:rPr>
              <w:t xml:space="preserve"> ее</w:t>
            </w:r>
            <w:r w:rsidR="001C776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C65A327" w14:textId="31A22495" w:rsidR="001B1836" w:rsidRDefault="001C7760" w:rsidP="00207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работает, функция</w:t>
            </w:r>
            <w:r w:rsidR="00A53359">
              <w:rPr>
                <w:sz w:val="20"/>
                <w:szCs w:val="20"/>
              </w:rPr>
              <w:t xml:space="preserve"> выполняется правильно.</w:t>
            </w:r>
          </w:p>
        </w:tc>
      </w:tr>
      <w:tr w:rsidR="00CD3896" w14:paraId="153273DA" w14:textId="77777777" w:rsidTr="00D82394">
        <w:tc>
          <w:tcPr>
            <w:tcW w:w="2336" w:type="dxa"/>
          </w:tcPr>
          <w:p w14:paraId="3BE6BADD" w14:textId="1E6269D3" w:rsidR="00CD3896" w:rsidRDefault="000B3D7F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6" w:type="dxa"/>
          </w:tcPr>
          <w:p w14:paraId="1D9B7A77" w14:textId="660DB52E" w:rsidR="00CD3896" w:rsidRDefault="00CD3896" w:rsidP="00CD3896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 w:rsidRPr="004D27B2">
              <w:rPr>
                <w:sz w:val="20"/>
                <w:szCs w:val="20"/>
              </w:rPr>
              <w:t>Т</w:t>
            </w:r>
            <w:r w:rsidRPr="00CA627D">
              <w:rPr>
                <w:sz w:val="20"/>
                <w:szCs w:val="20"/>
              </w:rPr>
              <w:t>естирование производительности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6ECA517" w14:textId="5E8B30F8" w:rsidR="00CD3896" w:rsidRDefault="00CD3896" w:rsidP="00CD3896">
            <w:pPr>
              <w:rPr>
                <w:sz w:val="20"/>
                <w:szCs w:val="20"/>
              </w:rPr>
            </w:pPr>
            <w:r w:rsidRPr="00586057">
              <w:rPr>
                <w:sz w:val="20"/>
                <w:szCs w:val="20"/>
              </w:rPr>
              <w:t xml:space="preserve">Здесь необходимо проверить, насколько быстро программа может </w:t>
            </w:r>
            <w:r w:rsidR="00001545">
              <w:rPr>
                <w:sz w:val="20"/>
                <w:szCs w:val="20"/>
              </w:rPr>
              <w:t>работать с календарем и может добавлять, изменять и удалять заметки</w:t>
            </w:r>
            <w:r w:rsidRPr="00586057">
              <w:rPr>
                <w:sz w:val="20"/>
                <w:szCs w:val="20"/>
              </w:rPr>
              <w:t>, чтобы удостовериться, что программа работает быстро и эффективно.</w:t>
            </w:r>
          </w:p>
          <w:p w14:paraId="70B5FA53" w14:textId="77777777" w:rsidR="00CD3896" w:rsidRDefault="00CD3896" w:rsidP="00CD38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0512CDA" w14:textId="2F86351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работает быстро и эффективно.</w:t>
            </w:r>
          </w:p>
        </w:tc>
      </w:tr>
      <w:tr w:rsidR="00CD3896" w14:paraId="1EEBA2BF" w14:textId="77777777" w:rsidTr="00D82394">
        <w:tc>
          <w:tcPr>
            <w:tcW w:w="2336" w:type="dxa"/>
          </w:tcPr>
          <w:p w14:paraId="306B1A66" w14:textId="569AE2F4" w:rsidR="00CD3896" w:rsidRDefault="000B3D7F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6" w:type="dxa"/>
          </w:tcPr>
          <w:p w14:paraId="17E09173" w14:textId="3BE3F350" w:rsidR="00CD3896" w:rsidRPr="004D27B2" w:rsidRDefault="00CD3896" w:rsidP="00CD3896">
            <w:pPr>
              <w:rPr>
                <w:sz w:val="20"/>
                <w:szCs w:val="20"/>
              </w:rPr>
            </w:pPr>
            <w:r w:rsidRPr="009D7A70">
              <w:rPr>
                <w:sz w:val="20"/>
                <w:szCs w:val="20"/>
              </w:rPr>
              <w:t>Тестирова</w:t>
            </w:r>
            <w:r>
              <w:rPr>
                <w:sz w:val="20"/>
                <w:szCs w:val="20"/>
              </w:rPr>
              <w:t>ние интерфейса.</w:t>
            </w:r>
          </w:p>
        </w:tc>
        <w:tc>
          <w:tcPr>
            <w:tcW w:w="2336" w:type="dxa"/>
          </w:tcPr>
          <w:p w14:paraId="1D38ACD1" w14:textId="32FA1B81" w:rsidR="00CD3896" w:rsidRPr="00586057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C074C">
              <w:rPr>
                <w:sz w:val="20"/>
                <w:szCs w:val="20"/>
              </w:rPr>
              <w:t>роверить, насколько удобен и понятен интерфейс программы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224A7EB5" w14:textId="3FFDFCB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 приложения удобен, понятен. Пользователь легко может начать пользоваться..</w:t>
            </w:r>
          </w:p>
        </w:tc>
      </w:tr>
      <w:tr w:rsidR="00CD3896" w14:paraId="2B58B363" w14:textId="77777777" w:rsidTr="00D82394">
        <w:tc>
          <w:tcPr>
            <w:tcW w:w="2336" w:type="dxa"/>
          </w:tcPr>
          <w:p w14:paraId="18F69EDD" w14:textId="591478BE" w:rsidR="00CD3896" w:rsidRDefault="000B3D7F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16" w:name="_GoBack"/>
            <w:bookmarkEnd w:id="16"/>
          </w:p>
        </w:tc>
        <w:tc>
          <w:tcPr>
            <w:tcW w:w="2336" w:type="dxa"/>
          </w:tcPr>
          <w:p w14:paraId="48394CD1" w14:textId="2111393E" w:rsidR="00CD3896" w:rsidRPr="009D7A70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на стабильность. </w:t>
            </w:r>
            <w:r w:rsidRPr="005470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6" w:type="dxa"/>
          </w:tcPr>
          <w:p w14:paraId="5944C12B" w14:textId="14E20808" w:rsidR="00CD3896" w:rsidRDefault="00CD3896" w:rsidP="001C7760">
            <w:pPr>
              <w:rPr>
                <w:sz w:val="20"/>
                <w:szCs w:val="20"/>
              </w:rPr>
            </w:pPr>
            <w:r w:rsidRPr="001D49C0">
              <w:rPr>
                <w:sz w:val="20"/>
                <w:szCs w:val="20"/>
              </w:rPr>
              <w:t>Здесь необходимо проверить, что программа не выходит из строя при использовании</w:t>
            </w:r>
            <w:r>
              <w:rPr>
                <w:sz w:val="20"/>
                <w:szCs w:val="20"/>
              </w:rPr>
              <w:t xml:space="preserve"> </w:t>
            </w:r>
            <w:r w:rsidR="001C7760">
              <w:rPr>
                <w:sz w:val="20"/>
                <w:szCs w:val="20"/>
              </w:rPr>
              <w:t xml:space="preserve"> параметров выбора даты из календаря и </w:t>
            </w:r>
            <w:r w:rsidRPr="001D49C0">
              <w:rPr>
                <w:sz w:val="20"/>
                <w:szCs w:val="20"/>
              </w:rPr>
              <w:t>параметров</w:t>
            </w:r>
            <w:r w:rsidR="001C7760">
              <w:rPr>
                <w:sz w:val="20"/>
                <w:szCs w:val="20"/>
              </w:rPr>
              <w:t xml:space="preserve"> добавления, удаления, изменения </w:t>
            </w:r>
            <w:r>
              <w:rPr>
                <w:sz w:val="20"/>
                <w:szCs w:val="20"/>
              </w:rPr>
              <w:t xml:space="preserve">и </w:t>
            </w:r>
            <w:r w:rsidR="001C7760">
              <w:rPr>
                <w:sz w:val="20"/>
                <w:szCs w:val="20"/>
              </w:rPr>
              <w:t xml:space="preserve">выбора </w:t>
            </w:r>
            <w:r>
              <w:rPr>
                <w:sz w:val="20"/>
                <w:szCs w:val="20"/>
              </w:rPr>
              <w:t>текста</w:t>
            </w:r>
            <w:r w:rsidR="001C7760"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DB38742" w14:textId="6F8BBCC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Приложение работает стабильно, из строя не выходит. </w:t>
            </w:r>
          </w:p>
        </w:tc>
      </w:tr>
    </w:tbl>
    <w:p w14:paraId="79B665C2" w14:textId="2AEDB444" w:rsidR="7A09027F" w:rsidRDefault="7A09027F">
      <w:r>
        <w:br w:type="page"/>
      </w:r>
    </w:p>
    <w:p w14:paraId="17FE7B18" w14:textId="3EE2BB61" w:rsidR="000613EC" w:rsidRPr="006C213E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7" w:name="_Toc146412065"/>
      <w:r w:rsidRPr="7A09027F">
        <w:rPr>
          <w:rFonts w:ascii="Times New Roman" w:hAnsi="Times New Roman" w:cs="Times New Roman"/>
          <w:sz w:val="28"/>
          <w:szCs w:val="28"/>
        </w:rPr>
        <w:t>6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Требования по испытаниям программных средств</w:t>
      </w:r>
      <w:bookmarkEnd w:id="17"/>
    </w:p>
    <w:p w14:paraId="0164E3A4" w14:textId="62CB6623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  <w:szCs w:val="28"/>
        </w:rPr>
        <w:t>Испыт</w:t>
      </w:r>
      <w:r w:rsidR="00E7664B">
        <w:rPr>
          <w:color w:val="000000" w:themeColor="text1"/>
          <w:szCs w:val="28"/>
        </w:rPr>
        <w:t xml:space="preserve">ания программных средств </w:t>
      </w:r>
      <w:r w:rsidR="00CD6738">
        <w:rPr>
          <w:color w:val="000000" w:themeColor="text1"/>
          <w:szCs w:val="28"/>
        </w:rPr>
        <w:t>приложения «</w:t>
      </w:r>
      <w:r w:rsidR="000F5FBA">
        <w:rPr>
          <w:color w:val="000000" w:themeColor="text1"/>
          <w:szCs w:val="28"/>
        </w:rPr>
        <w:t>Ежедневник</w:t>
      </w:r>
      <w:r w:rsidR="00E7664B">
        <w:rPr>
          <w:color w:val="000000" w:themeColor="text1"/>
          <w:szCs w:val="28"/>
        </w:rPr>
        <w:t>»</w:t>
      </w:r>
      <w:r w:rsidRPr="00E7664B">
        <w:rPr>
          <w:color w:val="000000" w:themeColor="text1"/>
          <w:szCs w:val="28"/>
        </w:rPr>
        <w:t xml:space="preserve"> проводятся в процессе функ</w:t>
      </w:r>
      <w:r w:rsidR="00E7664B">
        <w:rPr>
          <w:color w:val="000000" w:themeColor="text1"/>
          <w:szCs w:val="28"/>
        </w:rPr>
        <w:t xml:space="preserve">ционального тестирования </w:t>
      </w:r>
      <w:r w:rsidR="00806F98">
        <w:rPr>
          <w:color w:val="000000" w:themeColor="text1"/>
          <w:szCs w:val="28"/>
        </w:rPr>
        <w:t>Приложения</w:t>
      </w:r>
      <w:r w:rsidRPr="00E7664B">
        <w:rPr>
          <w:color w:val="000000" w:themeColor="text1"/>
          <w:szCs w:val="28"/>
        </w:rPr>
        <w:t xml:space="preserve"> и её нагрузочного тестирования (п. 4.2).</w:t>
      </w:r>
    </w:p>
    <w:p w14:paraId="28E9BC8E" w14:textId="77DE14E4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  <w:szCs w:val="28"/>
        </w:rPr>
        <w:t>Других требований по испыта</w:t>
      </w:r>
      <w:r w:rsidR="00E7664B">
        <w:rPr>
          <w:color w:val="000000" w:themeColor="text1"/>
          <w:szCs w:val="28"/>
        </w:rPr>
        <w:t xml:space="preserve">ниям программных средств </w:t>
      </w:r>
      <w:r w:rsidR="006B7E22">
        <w:rPr>
          <w:color w:val="000000" w:themeColor="text1"/>
          <w:szCs w:val="28"/>
        </w:rPr>
        <w:t>Приложения «</w:t>
      </w:r>
      <w:r w:rsidR="000F5FBA">
        <w:rPr>
          <w:color w:val="000000" w:themeColor="text1"/>
          <w:szCs w:val="28"/>
        </w:rPr>
        <w:t>Ежедневник</w:t>
      </w:r>
      <w:r w:rsidR="00E7664B">
        <w:rPr>
          <w:color w:val="000000" w:themeColor="text1"/>
          <w:szCs w:val="28"/>
        </w:rPr>
        <w:t>»</w:t>
      </w:r>
      <w:r w:rsidRPr="00E7664B">
        <w:rPr>
          <w:color w:val="000000" w:themeColor="text1"/>
          <w:szCs w:val="28"/>
        </w:rPr>
        <w:t xml:space="preserve"> не предъявляется.</w:t>
      </w:r>
    </w:p>
    <w:p w14:paraId="07459315" w14:textId="77777777" w:rsidR="000613EC" w:rsidRPr="006C213E" w:rsidRDefault="000613EC">
      <w:pPr>
        <w:ind w:firstLine="360"/>
        <w:jc w:val="both"/>
        <w:rPr>
          <w:szCs w:val="28"/>
        </w:rPr>
      </w:pPr>
    </w:p>
    <w:p w14:paraId="62AD48C2" w14:textId="350F8A34" w:rsidR="7A09027F" w:rsidRDefault="7A09027F">
      <w:r>
        <w:br w:type="page"/>
      </w:r>
    </w:p>
    <w:p w14:paraId="2431BCBC" w14:textId="6DACB179" w:rsidR="000613EC" w:rsidRPr="006C213E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8" w:name="_Toc146412066"/>
      <w:r w:rsidRPr="7A09027F">
        <w:rPr>
          <w:rFonts w:ascii="Times New Roman" w:hAnsi="Times New Roman" w:cs="Times New Roman"/>
          <w:sz w:val="28"/>
          <w:szCs w:val="28"/>
        </w:rPr>
        <w:t>7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  <w:bookmarkEnd w:id="18"/>
    </w:p>
    <w:p w14:paraId="5E0C4FD6" w14:textId="73657538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</w:rPr>
        <w:t>По результатам испытаний делается з</w:t>
      </w:r>
      <w:r w:rsidR="00E7664B">
        <w:rPr>
          <w:color w:val="000000" w:themeColor="text1"/>
        </w:rPr>
        <w:t xml:space="preserve">аключение о соответствии </w:t>
      </w:r>
      <w:r w:rsidR="00645C10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645C10">
        <w:rPr>
          <w:color w:val="000000" w:themeColor="text1"/>
        </w:rPr>
        <w:t>»</w:t>
      </w:r>
      <w:r w:rsidR="00E7664B">
        <w:rPr>
          <w:color w:val="000000" w:themeColor="text1"/>
        </w:rPr>
        <w:t xml:space="preserve"> требованиям ТЗ на</w:t>
      </w:r>
      <w:r w:rsidRPr="00E7664B">
        <w:rPr>
          <w:color w:val="000000" w:themeColor="text1"/>
        </w:rPr>
        <w:t xml:space="preserve"> и возможнос</w:t>
      </w:r>
      <w:r w:rsidR="00F708C7">
        <w:rPr>
          <w:color w:val="000000" w:themeColor="text1"/>
        </w:rPr>
        <w:t xml:space="preserve">ти оформления акта сдачи </w:t>
      </w:r>
      <w:r w:rsidR="009F399D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9F399D">
        <w:rPr>
          <w:color w:val="000000" w:themeColor="text1"/>
        </w:rPr>
        <w:t xml:space="preserve">» </w:t>
      </w:r>
      <w:r w:rsidRPr="00E7664B">
        <w:rPr>
          <w:color w:val="000000" w:themeColor="text1"/>
        </w:rPr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Default="7A09027F">
      <w:r>
        <w:br w:type="page"/>
      </w:r>
    </w:p>
    <w:p w14:paraId="2257755E" w14:textId="180D6D59" w:rsidR="000613EC" w:rsidRPr="006C213E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9" w:name="_Toc146412067"/>
      <w:r w:rsidRPr="7A09027F">
        <w:rPr>
          <w:rFonts w:ascii="Times New Roman" w:hAnsi="Times New Roman" w:cs="Times New Roman"/>
          <w:sz w:val="28"/>
          <w:szCs w:val="28"/>
        </w:rPr>
        <w:t>8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Условия и порядок проведения испытаний</w:t>
      </w:r>
      <w:bookmarkEnd w:id="19"/>
    </w:p>
    <w:p w14:paraId="09FB919A" w14:textId="68DACAD2" w:rsidR="000613EC" w:rsidRPr="00F708C7" w:rsidRDefault="00F708C7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Испытания </w:t>
      </w:r>
      <w:r w:rsidR="00197F4F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197F4F">
        <w:rPr>
          <w:color w:val="000000" w:themeColor="text1"/>
        </w:rPr>
        <w:t xml:space="preserve">» </w:t>
      </w:r>
      <w:r w:rsidR="00806D6D" w:rsidRPr="00F708C7">
        <w:rPr>
          <w:color w:val="000000" w:themeColor="text1"/>
          <w:szCs w:val="28"/>
        </w:rPr>
        <w:t>должны проводиться на целевом оборуд</w:t>
      </w:r>
      <w:r>
        <w:rPr>
          <w:color w:val="000000" w:themeColor="text1"/>
          <w:szCs w:val="28"/>
        </w:rPr>
        <w:t>овании Исполнителя</w:t>
      </w:r>
      <w:r w:rsidR="00806D6D" w:rsidRPr="00F708C7">
        <w:rPr>
          <w:color w:val="000000" w:themeColor="text1"/>
          <w:szCs w:val="28"/>
        </w:rPr>
        <w:t xml:space="preserve">. </w:t>
      </w:r>
    </w:p>
    <w:p w14:paraId="31F25295" w14:textId="0CEBBB2C" w:rsidR="000613EC" w:rsidRPr="00F708C7" w:rsidRDefault="00806D6D" w:rsidP="00F708C7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537F28F" w14:textId="77777777" w:rsidR="000613EC" w:rsidRPr="006C213E" w:rsidRDefault="000613EC">
      <w:pPr>
        <w:ind w:firstLine="360"/>
        <w:jc w:val="both"/>
        <w:rPr>
          <w:color w:val="FF0000"/>
          <w:szCs w:val="28"/>
        </w:rPr>
      </w:pPr>
    </w:p>
    <w:p w14:paraId="42562CDC" w14:textId="74955DD4" w:rsidR="7A09027F" w:rsidRDefault="7A09027F">
      <w:r>
        <w:br w:type="page"/>
      </w:r>
    </w:p>
    <w:p w14:paraId="2E7770BA" w14:textId="5D18C3C6" w:rsidR="000613EC" w:rsidRPr="006C213E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0" w:name="_Toc146412068"/>
      <w:r w:rsidRPr="7A09027F">
        <w:rPr>
          <w:rFonts w:ascii="Times New Roman" w:hAnsi="Times New Roman" w:cs="Times New Roman"/>
          <w:sz w:val="28"/>
          <w:szCs w:val="28"/>
        </w:rPr>
        <w:t>9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="36A4769A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Материально-техническое обеспечение испытаний</w:t>
      </w:r>
      <w:bookmarkEnd w:id="20"/>
    </w:p>
    <w:p w14:paraId="25F4749D" w14:textId="43873DBD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Приёмочные испытания проводятся на программн</w:t>
      </w:r>
      <w:r w:rsidR="00F708C7">
        <w:rPr>
          <w:color w:val="000000" w:themeColor="text1"/>
          <w:szCs w:val="28"/>
        </w:rPr>
        <w:t>о-аппаратном комплексе Исполнителя</w:t>
      </w:r>
      <w:r w:rsidRPr="00F708C7">
        <w:rPr>
          <w:color w:val="000000" w:themeColor="text1"/>
          <w:szCs w:val="28"/>
        </w:rPr>
        <w:t xml:space="preserve"> в следующей минимальной конфигурации:</w:t>
      </w:r>
    </w:p>
    <w:p w14:paraId="703BC0E9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b/>
          <w:color w:val="000000" w:themeColor="text1"/>
          <w:szCs w:val="28"/>
        </w:rPr>
        <w:t>Серверная площадка:</w:t>
      </w:r>
    </w:p>
    <w:p w14:paraId="414A53E2" w14:textId="799DDCFB" w:rsidR="000613EC" w:rsidRPr="00F708C7" w:rsidRDefault="00806D6D">
      <w:pPr>
        <w:pStyle w:val="a"/>
        <w:rPr>
          <w:color w:val="000000" w:themeColor="text1"/>
        </w:rPr>
      </w:pPr>
      <w:r w:rsidRPr="00F708C7">
        <w:rPr>
          <w:color w:val="000000" w:themeColor="text1"/>
          <w:szCs w:val="28"/>
        </w:rPr>
        <w:t>Оборудование</w:t>
      </w:r>
      <w:r w:rsidR="00F708C7">
        <w:rPr>
          <w:color w:val="000000" w:themeColor="text1"/>
          <w:szCs w:val="28"/>
        </w:rPr>
        <w:t xml:space="preserve"> Исполнителя.</w:t>
      </w:r>
    </w:p>
    <w:p w14:paraId="5FC88F60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b/>
          <w:color w:val="000000" w:themeColor="text1"/>
          <w:szCs w:val="28"/>
        </w:rPr>
        <w:t>Рабочее место:</w:t>
      </w:r>
    </w:p>
    <w:p w14:paraId="01EBE7FE" w14:textId="77777777" w:rsidR="000613EC" w:rsidRPr="00F708C7" w:rsidRDefault="00806D6D">
      <w:pPr>
        <w:pStyle w:val="a"/>
        <w:rPr>
          <w:color w:val="000000" w:themeColor="text1"/>
        </w:rPr>
      </w:pPr>
      <w:r w:rsidRPr="00F708C7">
        <w:rPr>
          <w:color w:val="000000" w:themeColor="text1"/>
          <w:szCs w:val="28"/>
        </w:rPr>
        <w:t>ПК в составе АРМ пользователя;</w:t>
      </w:r>
    </w:p>
    <w:p w14:paraId="0177C310" w14:textId="441D1204" w:rsidR="7A09027F" w:rsidRDefault="00806D6D" w:rsidP="00F708C7">
      <w:pPr>
        <w:pStyle w:val="a"/>
      </w:pPr>
      <w:r w:rsidRPr="00F708C7">
        <w:rPr>
          <w:color w:val="000000" w:themeColor="text1"/>
          <w:szCs w:val="28"/>
        </w:rPr>
        <w:t>Оп</w:t>
      </w:r>
      <w:r w:rsidR="00F708C7">
        <w:rPr>
          <w:color w:val="000000" w:themeColor="text1"/>
          <w:szCs w:val="28"/>
        </w:rPr>
        <w:t xml:space="preserve">ерационная система MS </w:t>
      </w:r>
      <w:proofErr w:type="spellStart"/>
      <w:r w:rsidR="00F708C7">
        <w:rPr>
          <w:color w:val="000000" w:themeColor="text1"/>
          <w:szCs w:val="28"/>
        </w:rPr>
        <w:t>Windows</w:t>
      </w:r>
      <w:proofErr w:type="spellEnd"/>
      <w:r w:rsidR="00F708C7">
        <w:rPr>
          <w:color w:val="000000" w:themeColor="text1"/>
          <w:szCs w:val="28"/>
        </w:rPr>
        <w:t xml:space="preserve"> 1</w:t>
      </w:r>
      <w:r w:rsidR="00876B2B">
        <w:rPr>
          <w:color w:val="000000" w:themeColor="text1"/>
          <w:szCs w:val="28"/>
        </w:rPr>
        <w:t>0</w:t>
      </w:r>
      <w:r w:rsidR="001A3938">
        <w:rPr>
          <w:color w:val="000000" w:themeColor="text1"/>
          <w:szCs w:val="28"/>
        </w:rPr>
        <w:t>.</w:t>
      </w:r>
      <w:r w:rsidR="7A09027F">
        <w:br w:type="page"/>
      </w:r>
    </w:p>
    <w:p w14:paraId="73FAEC4C" w14:textId="0A9A3A7A" w:rsidR="000613EC" w:rsidRPr="006C213E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146412069"/>
      <w:r w:rsidRPr="7A09027F">
        <w:rPr>
          <w:rFonts w:ascii="Times New Roman" w:hAnsi="Times New Roman" w:cs="Times New Roman"/>
          <w:sz w:val="28"/>
          <w:szCs w:val="28"/>
        </w:rPr>
        <w:t>10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Метрологическое обеспечение испытаний</w:t>
      </w:r>
      <w:bookmarkEnd w:id="21"/>
    </w:p>
    <w:p w14:paraId="33060771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</w:rPr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Default="7A09027F">
      <w:r>
        <w:br w:type="page"/>
      </w:r>
    </w:p>
    <w:p w14:paraId="468B63E7" w14:textId="5CEBCC92" w:rsidR="000613EC" w:rsidRPr="006C213E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146412070"/>
      <w:r w:rsidRPr="7A09027F">
        <w:rPr>
          <w:rFonts w:ascii="Times New Roman" w:hAnsi="Times New Roman" w:cs="Times New Roman"/>
          <w:sz w:val="28"/>
          <w:szCs w:val="28"/>
        </w:rPr>
        <w:t>11</w:t>
      </w:r>
      <w:r w:rsidR="00876B2B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Отчётность</w:t>
      </w:r>
      <w:bookmarkEnd w:id="22"/>
    </w:p>
    <w:p w14:paraId="29C60F8D" w14:textId="24FF0594" w:rsidR="000613EC" w:rsidRPr="00F708C7" w:rsidRDefault="00F708C7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Результаты испытаний </w:t>
      </w:r>
      <w:r w:rsidR="00660630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660630">
        <w:rPr>
          <w:color w:val="000000" w:themeColor="text1"/>
        </w:rPr>
        <w:t>»,</w:t>
      </w:r>
      <w:r w:rsidR="004B2B52">
        <w:rPr>
          <w:color w:val="000000" w:themeColor="text1"/>
        </w:rPr>
        <w:t xml:space="preserve"> </w:t>
      </w:r>
      <w:r w:rsidR="00806D6D" w:rsidRPr="00F708C7">
        <w:rPr>
          <w:color w:val="000000" w:themeColor="text1"/>
          <w:szCs w:val="28"/>
        </w:rPr>
        <w:t xml:space="preserve">предусмотренные </w:t>
      </w:r>
      <w:r w:rsidR="00660630">
        <w:rPr>
          <w:color w:val="000000" w:themeColor="text1"/>
          <w:szCs w:val="28"/>
        </w:rPr>
        <w:t>данной</w:t>
      </w:r>
      <w:r w:rsidR="00806D6D" w:rsidRPr="00F708C7">
        <w:rPr>
          <w:color w:val="000000" w:themeColor="text1"/>
          <w:szCs w:val="28"/>
        </w:rPr>
        <w:t xml:space="preserve"> программой, фиксируются в протоколах, содержащих следующие разделы:</w:t>
      </w:r>
    </w:p>
    <w:p w14:paraId="344F5829" w14:textId="32A09FDC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Назначение испытаний и номер </w:t>
      </w:r>
      <w:r w:rsidR="00F708C7">
        <w:rPr>
          <w:color w:val="000000" w:themeColor="text1"/>
        </w:rPr>
        <w:t xml:space="preserve">раздела требований </w:t>
      </w:r>
      <w:r w:rsidR="002D3A11">
        <w:rPr>
          <w:color w:val="000000" w:themeColor="text1"/>
        </w:rPr>
        <w:t>технического задания</w:t>
      </w:r>
      <w:r w:rsidR="00F708C7">
        <w:rPr>
          <w:color w:val="000000" w:themeColor="text1"/>
        </w:rPr>
        <w:t xml:space="preserve"> на </w:t>
      </w:r>
      <w:r w:rsidR="00660630">
        <w:rPr>
          <w:color w:val="000000" w:themeColor="text1"/>
        </w:rPr>
        <w:t>приложение «</w:t>
      </w:r>
      <w:r w:rsidR="000F5FBA">
        <w:rPr>
          <w:color w:val="000000" w:themeColor="text1"/>
        </w:rPr>
        <w:t>Ежедневник</w:t>
      </w:r>
      <w:r w:rsidR="00660630">
        <w:rPr>
          <w:color w:val="000000" w:themeColor="text1"/>
        </w:rPr>
        <w:t>»</w:t>
      </w:r>
      <w:r w:rsidR="00015D94">
        <w:rPr>
          <w:color w:val="000000" w:themeColor="text1"/>
        </w:rPr>
        <w:t xml:space="preserve">, </w:t>
      </w:r>
      <w:r w:rsidRPr="00F708C7">
        <w:rPr>
          <w:color w:val="000000" w:themeColor="text1"/>
        </w:rPr>
        <w:t>по которому проводят испытание;</w:t>
      </w:r>
    </w:p>
    <w:p w14:paraId="354F7CDC" w14:textId="21B7AE74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Состав </w:t>
      </w:r>
      <w:r w:rsidR="522205B0" w:rsidRPr="00F708C7">
        <w:rPr>
          <w:color w:val="000000" w:themeColor="text1"/>
        </w:rPr>
        <w:t>технических и</w:t>
      </w:r>
      <w:r w:rsidRPr="00F708C7">
        <w:rPr>
          <w:color w:val="000000" w:themeColor="text1"/>
        </w:rPr>
        <w:t xml:space="preserve"> программных средств, используемых при испытаниях;</w:t>
      </w:r>
    </w:p>
    <w:p w14:paraId="7D3A6820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Условия проведения испытаний и характеристики исходных данных;</w:t>
      </w:r>
    </w:p>
    <w:p w14:paraId="21E75210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Средства хранения и условия доступа к тестирующей программе;</w:t>
      </w:r>
    </w:p>
    <w:p w14:paraId="124FE766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Обобщённые результаты испытаний;</w:t>
      </w:r>
    </w:p>
    <w:p w14:paraId="142A7E75" w14:textId="3CBF80BF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Выводы о результатах испытаний и соответствии созданной Системы определённому </w:t>
      </w:r>
      <w:r w:rsidR="00547072">
        <w:rPr>
          <w:color w:val="000000" w:themeColor="text1"/>
        </w:rPr>
        <w:t xml:space="preserve">разделу требований ТЗ на </w:t>
      </w:r>
      <w:r w:rsidR="00672D32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672D32">
        <w:rPr>
          <w:color w:val="000000" w:themeColor="text1"/>
        </w:rPr>
        <w:t>».</w:t>
      </w:r>
    </w:p>
    <w:p w14:paraId="5C784BAE" w14:textId="0213687A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 xml:space="preserve">В протоколах могут быть занесены замечания персонала </w:t>
      </w:r>
      <w:r w:rsidR="00547072">
        <w:rPr>
          <w:color w:val="000000" w:themeColor="text1"/>
          <w:szCs w:val="28"/>
        </w:rPr>
        <w:t xml:space="preserve">по удобству эксплуатации </w:t>
      </w:r>
      <w:r w:rsidR="00F37989">
        <w:rPr>
          <w:color w:val="000000" w:themeColor="text1"/>
          <w:szCs w:val="28"/>
        </w:rPr>
        <w:t>Приложения</w:t>
      </w:r>
      <w:r w:rsidRPr="00F708C7">
        <w:rPr>
          <w:color w:val="000000" w:themeColor="text1"/>
          <w:szCs w:val="28"/>
        </w:rPr>
        <w:t>.</w:t>
      </w:r>
    </w:p>
    <w:p w14:paraId="6DFB9E20" w14:textId="35BE4ED2" w:rsidR="000613EC" w:rsidRPr="006C213E" w:rsidRDefault="00806D6D" w:rsidP="006517ED">
      <w:pPr>
        <w:pStyle w:val="a1"/>
        <w:rPr>
          <w:color w:val="FF0000"/>
          <w:szCs w:val="28"/>
        </w:rPr>
      </w:pPr>
      <w:r w:rsidRPr="00F708C7">
        <w:rPr>
          <w:color w:val="000000" w:themeColor="text1"/>
          <w:szCs w:val="28"/>
        </w:rPr>
        <w:t>Этап проведения предварительных испытаний завершается оформлением «Акта предварительны</w:t>
      </w:r>
      <w:r w:rsidR="00547072">
        <w:rPr>
          <w:color w:val="000000" w:themeColor="text1"/>
          <w:szCs w:val="28"/>
        </w:rPr>
        <w:t xml:space="preserve">х и приемочных испытаний </w:t>
      </w:r>
      <w:r w:rsidR="00015D94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015D94">
        <w:rPr>
          <w:color w:val="000000" w:themeColor="text1"/>
        </w:rPr>
        <w:t>»</w:t>
      </w:r>
      <w:r w:rsidRPr="00F708C7">
        <w:rPr>
          <w:color w:val="000000" w:themeColor="text1"/>
          <w:szCs w:val="28"/>
        </w:rPr>
        <w:t>».</w:t>
      </w:r>
    </w:p>
    <w:p w14:paraId="606B8AE4" w14:textId="613D3804" w:rsidR="7A09027F" w:rsidRDefault="7A09027F">
      <w:r>
        <w:br w:type="page"/>
      </w:r>
    </w:p>
    <w:p w14:paraId="63873D80" w14:textId="77777777" w:rsidR="000613EC" w:rsidRPr="006C213E" w:rsidRDefault="00806D6D" w:rsidP="00E05BFE">
      <w:pPr>
        <w:spacing w:line="360" w:lineRule="auto"/>
        <w:jc w:val="center"/>
      </w:pPr>
      <w:r w:rsidRPr="006C213E">
        <w:rPr>
          <w:b/>
          <w:bCs/>
          <w:szCs w:val="28"/>
        </w:rPr>
        <w:t>ПРОТОКОЛ</w:t>
      </w:r>
    </w:p>
    <w:p w14:paraId="70DF9E56" w14:textId="6FE907B9" w:rsidR="000613EC" w:rsidRPr="00E05BFE" w:rsidRDefault="00806D6D" w:rsidP="00E05BFE">
      <w:pPr>
        <w:spacing w:line="360" w:lineRule="auto"/>
        <w:jc w:val="center"/>
      </w:pPr>
      <w:r w:rsidRPr="006C213E">
        <w:rPr>
          <w:b/>
          <w:bCs/>
          <w:szCs w:val="28"/>
        </w:rPr>
        <w:t xml:space="preserve">Предварительных и приемочных испытаний </w:t>
      </w:r>
      <w:r w:rsidR="00E06577">
        <w:rPr>
          <w:b/>
          <w:bCs/>
          <w:szCs w:val="28"/>
        </w:rPr>
        <w:t>приложения «</w:t>
      </w:r>
      <w:r w:rsidR="000F5FBA">
        <w:rPr>
          <w:b/>
          <w:bCs/>
          <w:szCs w:val="28"/>
        </w:rPr>
        <w:t>Ежедневник</w:t>
      </w:r>
      <w:r w:rsidR="00E06577">
        <w:rPr>
          <w:b/>
          <w:bCs/>
          <w:szCs w:val="28"/>
        </w:rPr>
        <w:t>»</w:t>
      </w:r>
      <w:r w:rsidR="00E05BFE">
        <w:t>.</w:t>
      </w:r>
    </w:p>
    <w:p w14:paraId="35648CC2" w14:textId="2177503F" w:rsidR="000613EC" w:rsidRPr="00547072" w:rsidRDefault="00806D6D" w:rsidP="00E05BFE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 xml:space="preserve">В соответствии с требованиями индивидуального задания </w:t>
      </w:r>
      <w:r w:rsidR="00547072">
        <w:rPr>
          <w:color w:val="000000" w:themeColor="text1"/>
          <w:szCs w:val="28"/>
        </w:rPr>
        <w:t xml:space="preserve">были проведены испытания </w:t>
      </w:r>
      <w:r w:rsidR="005E1C66">
        <w:rPr>
          <w:color w:val="000000" w:themeColor="text1"/>
        </w:rPr>
        <w:t>приложения «</w:t>
      </w:r>
      <w:r w:rsidR="000F5FBA">
        <w:rPr>
          <w:color w:val="000000" w:themeColor="text1"/>
        </w:rPr>
        <w:t>Ежедневник</w:t>
      </w:r>
      <w:r w:rsidR="005E1C66">
        <w:rPr>
          <w:color w:val="000000" w:themeColor="text1"/>
        </w:rPr>
        <w:t xml:space="preserve">» </w:t>
      </w:r>
      <w:r w:rsidRPr="00547072">
        <w:rPr>
          <w:color w:val="000000" w:themeColor="text1"/>
          <w:szCs w:val="28"/>
        </w:rPr>
        <w:t>в соответствии с утвержденной «Программой и методикой испытаний».</w:t>
      </w:r>
    </w:p>
    <w:p w14:paraId="56C0A997" w14:textId="77777777" w:rsidR="000613EC" w:rsidRPr="00547072" w:rsidRDefault="00806D6D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>Общие сведения об испытаниях приведены в таблице 1.</w:t>
      </w:r>
    </w:p>
    <w:p w14:paraId="144A5D23" w14:textId="1E9AE566" w:rsidR="000613EC" w:rsidRPr="00E05BFE" w:rsidRDefault="00806D6D" w:rsidP="00E05BFE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 xml:space="preserve">Результаты испытаний приведены в таблице 2. </w:t>
      </w:r>
    </w:p>
    <w:p w14:paraId="3B92A79B" w14:textId="320A8392" w:rsidR="000613EC" w:rsidRPr="00547072" w:rsidRDefault="00806D6D">
      <w:pPr>
        <w:pStyle w:val="14"/>
        <w:rPr>
          <w:rFonts w:ascii="Times New Roman" w:hAnsi="Times New Roman" w:cs="Times New Roman"/>
          <w:color w:val="000000" w:themeColor="text1"/>
        </w:rPr>
      </w:pPr>
      <w:bookmarkStart w:id="23" w:name="_Ref74120505"/>
      <w:bookmarkStart w:id="24" w:name="_Ref74120502"/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"Таблица" \* ARABIC </w:instrTex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E64F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3"/>
      <w:r w:rsidRPr="00547072">
        <w:rPr>
          <w:rFonts w:ascii="Times New Roman" w:hAnsi="Times New Roman" w:cs="Times New Roman"/>
          <w:color w:val="000000" w:themeColor="text1"/>
        </w:rPr>
        <w:t xml:space="preserve"> - Общие сведения</w:t>
      </w:r>
      <w:bookmarkEnd w:id="24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547072" w:rsidRPr="00547072" w14:paraId="3447936B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547072" w:rsidRDefault="00806D6D">
            <w:pPr>
              <w:jc w:val="center"/>
              <w:rPr>
                <w:color w:val="000000" w:themeColor="text1"/>
              </w:rPr>
            </w:pPr>
            <w:r w:rsidRPr="00547072">
              <w:rPr>
                <w:b/>
                <w:color w:val="000000" w:themeColor="text1"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547072" w:rsidRDefault="00806D6D">
            <w:pPr>
              <w:jc w:val="center"/>
              <w:rPr>
                <w:color w:val="000000" w:themeColor="text1"/>
              </w:rPr>
            </w:pPr>
            <w:r w:rsidRPr="00547072">
              <w:rPr>
                <w:b/>
                <w:color w:val="000000" w:themeColor="text1"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547072" w:rsidRPr="00547072" w14:paraId="5305C12C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«       »                       20__г.</w:t>
            </w:r>
          </w:p>
        </w:tc>
      </w:tr>
      <w:tr w:rsidR="00547072" w:rsidRPr="00547072" w14:paraId="4D5B49CA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77777777" w:rsidR="000613EC" w:rsidRPr="00547072" w:rsidRDefault="000613EC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</w:p>
        </w:tc>
      </w:tr>
      <w:tr w:rsidR="00547072" w:rsidRPr="00547072" w14:paraId="46EACFE4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Должность</w:t>
            </w:r>
          </w:p>
        </w:tc>
      </w:tr>
      <w:tr w:rsidR="00547072" w:rsidRPr="00547072" w14:paraId="1ADC5D5D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382D2C47" w:rsidR="000613EC" w:rsidRPr="00547072" w:rsidRDefault="0008030B" w:rsidP="0008030B">
            <w:pPr>
              <w:snapToGrid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Щекотова</w:t>
            </w:r>
            <w:r w:rsidR="006D0FE2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Е. А</w:t>
            </w:r>
            <w:r w:rsidR="002C73FF">
              <w:rPr>
                <w:color w:val="000000" w:themeColor="text1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438A779C" w:rsidR="000613EC" w:rsidRPr="00547072" w:rsidRDefault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</w:p>
        </w:tc>
      </w:tr>
      <w:tr w:rsidR="00547072" w:rsidRPr="00547072" w14:paraId="4AB2ADC9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547072" w:rsidRPr="00547072" w:rsidRDefault="00547072" w:rsidP="00547072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5225981F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Кошкин</w:t>
            </w:r>
            <w:r w:rsidR="006D0FE2">
              <w:rPr>
                <w:rStyle w:val="normaltextrun"/>
                <w:szCs w:val="28"/>
              </w:rPr>
              <w:t>,</w:t>
            </w:r>
            <w:r>
              <w:rPr>
                <w:rStyle w:val="normaltextrun"/>
                <w:szCs w:val="28"/>
              </w:rPr>
              <w:t xml:space="preserve">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3618D66D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Исполняющий обязанности директора ИМИС ВятГУ</w:t>
            </w:r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120668CE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6504" w14:textId="77777777" w:rsidR="00547072" w:rsidRPr="00547072" w:rsidRDefault="00547072" w:rsidP="0054707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E38" w14:textId="7C24E8E9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Чистиков, Г.А.</w:t>
            </w:r>
            <w:r>
              <w:rPr>
                <w:rStyle w:val="eop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B63E" w14:textId="415F7835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Доцент кафедры ЭВМ</w:t>
            </w:r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442427DD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7BFE" w14:textId="77777777" w:rsidR="00547072" w:rsidRPr="00547072" w:rsidRDefault="00547072" w:rsidP="0054707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A3F9" w14:textId="0384097E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Крутиков, А.К.</w:t>
            </w:r>
            <w:r>
              <w:rPr>
                <w:rStyle w:val="eop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8C75" w14:textId="60BD50D6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Преподаватель УП 05</w:t>
            </w:r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5630AD66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9076" w14:textId="77777777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26A1" w14:textId="3E779E90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93B2" w14:textId="5605C63F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Преподаватель МДК 06.01</w:t>
            </w:r>
            <w:r>
              <w:rPr>
                <w:rStyle w:val="eop"/>
                <w:szCs w:val="28"/>
              </w:rPr>
              <w:t> </w:t>
            </w:r>
          </w:p>
        </w:tc>
      </w:tr>
    </w:tbl>
    <w:p w14:paraId="0DE4B5B7" w14:textId="77777777" w:rsidR="000613EC" w:rsidRPr="006C213E" w:rsidRDefault="000613EC">
      <w:pPr>
        <w:ind w:firstLine="708"/>
        <w:jc w:val="both"/>
        <w:rPr>
          <w:color w:val="FF0000"/>
          <w:szCs w:val="28"/>
        </w:rPr>
      </w:pPr>
    </w:p>
    <w:p w14:paraId="66204FF1" w14:textId="322ED0FA" w:rsidR="00547072" w:rsidRDefault="00806D6D">
      <w:pPr>
        <w:rPr>
          <w:color w:val="FF0000"/>
          <w:szCs w:val="28"/>
        </w:rPr>
      </w:pPr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3E8FEAC8" w14:textId="7918A75D" w:rsidR="000613EC" w:rsidRPr="002E64F1" w:rsidRDefault="00547072" w:rsidP="002E64F1">
      <w:pPr>
        <w:suppressAutoHyphens w:val="0"/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5728BB03" w14:textId="17EB918A" w:rsidR="00BA2AEF" w:rsidRPr="00F94993" w:rsidRDefault="00806D6D" w:rsidP="00F94993">
      <w:pPr>
        <w:pStyle w:val="14"/>
        <w:rPr>
          <w:rFonts w:ascii="Times New Roman" w:hAnsi="Times New Roman" w:cs="Times New Roman"/>
        </w:rPr>
      </w:pPr>
      <w:bookmarkStart w:id="25" w:name="_Ref74120529"/>
      <w:r w:rsidRPr="006C213E">
        <w:rPr>
          <w:rFonts w:ascii="Times New Roman" w:hAnsi="Times New Roman" w:cs="Times New Roman"/>
        </w:rPr>
        <w:t xml:space="preserve">Таблица </w:t>
      </w:r>
      <w:bookmarkEnd w:id="25"/>
      <w:r w:rsidRPr="006C213E">
        <w:rPr>
          <w:rFonts w:ascii="Times New Roman" w:hAnsi="Times New Roman" w:cs="Times New Roman"/>
        </w:rPr>
        <w:t xml:space="preserve">2 - </w:t>
      </w:r>
      <w:r w:rsidRPr="000F5FBA">
        <w:rPr>
          <w:rFonts w:ascii="Times New Roman" w:hAnsi="Times New Roman" w:cs="Times New Roman"/>
          <w:highlight w:val="yellow"/>
        </w:rPr>
        <w:t>Результаты</w:t>
      </w:r>
      <w:r w:rsidRPr="006C213E">
        <w:rPr>
          <w:rFonts w:ascii="Times New Roman" w:hAnsi="Times New Roman" w:cs="Times New Roman"/>
        </w:rPr>
        <w:t xml:space="preserve"> испытаний</w:t>
      </w:r>
    </w:p>
    <w:tbl>
      <w:tblPr>
        <w:tblW w:w="9356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709"/>
        <w:gridCol w:w="3827"/>
        <w:gridCol w:w="1560"/>
        <w:gridCol w:w="1446"/>
        <w:gridCol w:w="1814"/>
      </w:tblGrid>
      <w:tr w:rsidR="00F94993" w:rsidRPr="006F576C" w14:paraId="17A61B25" w14:textId="77777777" w:rsidTr="00AD2A9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E2E24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CEED9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3D786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№ пункта</w:t>
            </w:r>
          </w:p>
          <w:p w14:paraId="5BAFD73E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Методики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13BC5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Отметка о прохождении (да/нет)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EAAA9" w14:textId="77777777" w:rsidR="00F94993" w:rsidRPr="006F576C" w:rsidRDefault="00F94993" w:rsidP="00AD2A94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Примечания</w:t>
            </w:r>
          </w:p>
        </w:tc>
      </w:tr>
      <w:tr w:rsidR="00F94993" w:rsidRPr="006F576C" w14:paraId="5BC0AC6A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C16C2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1F2C7" w14:textId="77777777" w:rsidR="00F94993" w:rsidRPr="006F576C" w:rsidRDefault="00F94993" w:rsidP="00AD2A94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технического задания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BC87B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1132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B5DF7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0B26788E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36A1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62FA" w14:textId="77777777" w:rsidR="00F94993" w:rsidRPr="006F576C" w:rsidRDefault="00F94993" w:rsidP="00AD2A94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программы и методики тестирования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8FC44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A8AC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C4E0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9B4F4EB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9562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EBA7A" w14:textId="77777777" w:rsidR="00F94993" w:rsidRPr="006F576C" w:rsidRDefault="00F94993" w:rsidP="00AD2A94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руководства пользователя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4A70C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5134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CE333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1C1B16F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4A998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B1E55" w14:textId="77777777" w:rsidR="00F94993" w:rsidRPr="006F576C" w:rsidRDefault="00F94993" w:rsidP="00AD2A94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 xml:space="preserve">Проверка на корректность </w:t>
            </w:r>
            <w:r>
              <w:rPr>
                <w:bCs/>
                <w:color w:val="000000" w:themeColor="text1"/>
                <w:szCs w:val="28"/>
              </w:rPr>
              <w:t xml:space="preserve">создания </w:t>
            </w:r>
            <w:r w:rsidRPr="006F576C">
              <w:rPr>
                <w:bCs/>
                <w:color w:val="000000" w:themeColor="text1"/>
                <w:szCs w:val="28"/>
              </w:rPr>
              <w:t>формы 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79538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46660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85354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19738C9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A2CD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26425" w14:textId="77777777" w:rsidR="00F94993" w:rsidRPr="006F576C" w:rsidRDefault="00F94993" w:rsidP="00AD2A94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</w:t>
            </w:r>
            <w:r>
              <w:rPr>
                <w:bCs/>
                <w:color w:val="000000" w:themeColor="text1"/>
                <w:szCs w:val="28"/>
              </w:rPr>
              <w:t xml:space="preserve"> на корректность активации </w:t>
            </w:r>
            <w:r w:rsidRPr="006F576C">
              <w:rPr>
                <w:bCs/>
                <w:color w:val="000000" w:themeColor="text1"/>
                <w:szCs w:val="28"/>
              </w:rPr>
              <w:t>кнопок.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8B8D4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7919B" w14:textId="77777777" w:rsidR="00F94993" w:rsidRPr="006F576C" w:rsidRDefault="00F94993" w:rsidP="00AD2A94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9B30F" w14:textId="12367A0C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5F75CDBC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22C5D" w14:textId="5F82ECCB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CCB65" w14:textId="3CC30C4D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«Создание</w:t>
            </w:r>
            <w:r w:rsidRPr="006F576C">
              <w:rPr>
                <w:bCs/>
                <w:color w:val="000000" w:themeColor="text1"/>
                <w:szCs w:val="28"/>
              </w:rPr>
              <w:t xml:space="preserve">» на </w:t>
            </w:r>
            <w:r>
              <w:rPr>
                <w:bCs/>
                <w:color w:val="000000" w:themeColor="text1"/>
                <w:szCs w:val="28"/>
              </w:rPr>
              <w:t>создание нового файла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3B2D7" w14:textId="21BBB6A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0B114" w14:textId="395BB003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6375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4D55FC5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FA9C" w14:textId="48C7E8D9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1CFF" w14:textId="383CB655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«Открыть» на открытие диалогового окна для выбора файла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C32E2" w14:textId="0C2BAB2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8F68C" w14:textId="0250D913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28CF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5DFA3187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4D0CC" w14:textId="624AFB4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AE3AC" w14:textId="7196E0EE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«Сохранить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сохранение содержимого формы в файл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D14DB" w14:textId="443FFA4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C118" w14:textId="657069C0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D7DA7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814B275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9532" w14:textId="4D0F2C7D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  <w:r w:rsidRPr="000D6CEC"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2539D" w14:textId="5A2A8629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«Сохранить как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сохранение содержимого формы под новым именем файла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E8D92" w14:textId="2C69A910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9E437" w14:textId="6C87A04E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0B70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200ED13A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400E4" w14:textId="10F2C8D7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  <w:r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2E2B9" w14:textId="4D0F8E30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«Выход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закрытие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C060" w14:textId="68CE961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115AA" w14:textId="5861A5BC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FF1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C244B7A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4180" w14:textId="351FF6E9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A09E" w14:textId="26502BC7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«Перенос по словам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переключение в режим переноса слов.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6B46D" w14:textId="6CAC30AE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48A13" w14:textId="24D476AD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1B18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780E8BD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AA63F" w14:textId="576D943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89654" w14:textId="21DB0D78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«Вырезать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вырезание выделенного текста в буфер обмена.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BED62" w14:textId="6BA07D1F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E8C69" w14:textId="06ED07E0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D80BF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D61F57F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AA0F1" w14:textId="5213DB4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D1F2E" w14:textId="5ECF4FD0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«Копировать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копирование выделенного текста в буфер обмена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1B8D" w14:textId="5235BA6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7C32B" w14:textId="723DB59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7256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2B5CBAD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E139" w14:textId="78ADDD2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0646" w14:textId="410954F7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«Вставить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вставление содержимое буфера обмена.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789C" w14:textId="1E0D6C10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9AF98" w14:textId="03F75D9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23987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19C3A12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37A9" w14:textId="416CBF9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0CE3" w14:textId="03FE279F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«Шрифт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открытие диалогового окна для выбора шрифта.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26AD" w14:textId="4842C199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175E3" w14:textId="4409E552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48AC3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2B836311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718A5" w14:textId="6A7C47A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95959" w14:textId="3CD5F8FC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формата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51EC" w14:textId="77BDA62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931F" w14:textId="419CE2E4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C23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33CB23A6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1BF0C" w14:textId="1323694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AE6E3" w14:textId="508A97B1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места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8366F" w14:textId="6FEA4567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CFB00" w14:textId="09757409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5DBBA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998E290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99123" w14:textId="09388D7A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1BF42" w14:textId="599828A8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скорости генерации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3351F" w14:textId="3D5C9CBC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C0B2" w14:textId="24F59AC3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27615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36E2334C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4770" w14:textId="1ED6C4FA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968BB" w14:textId="304F608C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скорости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3ADFE" w14:textId="70379766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BDDE" w14:textId="1FB81B45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ECA4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2C62DA0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30377" w14:textId="57D1107D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8E4F0" w14:textId="0A72828D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эффективности изменения параметров настройки генерации.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3BD01" w14:textId="6607075A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6A5D5" w14:textId="36B20760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4A76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89D28AC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D6CA0" w14:textId="602E0B8D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2D1" w14:textId="617DFB7C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на возникновение системных ошибок.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7837C" w14:textId="3925A707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C28A8" w14:textId="74858F5B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822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21E757F" w14:textId="77777777" w:rsidTr="00AD2A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6E04" w14:textId="458E7DE0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15E6D" w14:textId="067FD411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корректной работы игры при попытках вызвать системную ошибку.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66AC" w14:textId="70F753E9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F9D9C" w14:textId="5B5AF346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E74AA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</w:tbl>
    <w:p w14:paraId="5BE93A62" w14:textId="77777777" w:rsidR="00806D6D" w:rsidRPr="006C213E" w:rsidRDefault="00806D6D" w:rsidP="0033580E"/>
    <w:sectPr w:rsidR="00806D6D" w:rsidRPr="006C213E" w:rsidSect="00C92BF0">
      <w:headerReference w:type="default" r:id="rId8"/>
      <w:footerReference w:type="default" r:id="rId9"/>
      <w:pgSz w:w="11906" w:h="16838"/>
      <w:pgMar w:top="1134" w:right="851" w:bottom="1618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6995B" w14:textId="77777777" w:rsidR="00DF2BD7" w:rsidRDefault="00DF2BD7">
      <w:r>
        <w:separator/>
      </w:r>
    </w:p>
  </w:endnote>
  <w:endnote w:type="continuationSeparator" w:id="0">
    <w:p w14:paraId="3F744992" w14:textId="77777777" w:rsidR="00DF2BD7" w:rsidRDefault="00DF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567758"/>
      <w:docPartObj>
        <w:docPartGallery w:val="Page Numbers (Bottom of Page)"/>
        <w:docPartUnique/>
      </w:docPartObj>
    </w:sdtPr>
    <w:sdtEndPr/>
    <w:sdtContent>
      <w:p w14:paraId="410C03C6" w14:textId="43BBE7CB" w:rsidR="00AD2A94" w:rsidRDefault="00AD2A9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D7F">
          <w:rPr>
            <w:noProof/>
          </w:rPr>
          <w:t>21</w:t>
        </w:r>
        <w:r>
          <w:fldChar w:fldCharType="end"/>
        </w:r>
      </w:p>
    </w:sdtContent>
  </w:sdt>
  <w:p w14:paraId="5B95CD12" w14:textId="77777777" w:rsidR="00AD2A94" w:rsidRDefault="00AD2A9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C128B" w14:textId="77777777" w:rsidR="00DF2BD7" w:rsidRDefault="00DF2BD7">
      <w:r>
        <w:separator/>
      </w:r>
    </w:p>
  </w:footnote>
  <w:footnote w:type="continuationSeparator" w:id="0">
    <w:p w14:paraId="0A1B905F" w14:textId="77777777" w:rsidR="00DF2BD7" w:rsidRDefault="00DF2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C34F8" w14:textId="529DC65C" w:rsidR="00AD2A94" w:rsidRDefault="00AD2A94" w:rsidP="00F94993">
    <w:pPr>
      <w:pStyle w:val="af3"/>
    </w:pPr>
  </w:p>
  <w:p w14:paraId="34B3F2EB" w14:textId="77777777" w:rsidR="00AD2A94" w:rsidRDefault="00AD2A9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06092F76"/>
    <w:multiLevelType w:val="multilevel"/>
    <w:tmpl w:val="1F0C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DF"/>
    <w:multiLevelType w:val="hybridMultilevel"/>
    <w:tmpl w:val="04A2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3E"/>
    <w:rsid w:val="00001545"/>
    <w:rsid w:val="00013F4C"/>
    <w:rsid w:val="00015D94"/>
    <w:rsid w:val="00046419"/>
    <w:rsid w:val="00054012"/>
    <w:rsid w:val="000613EC"/>
    <w:rsid w:val="00063BF8"/>
    <w:rsid w:val="00067EDF"/>
    <w:rsid w:val="00072F84"/>
    <w:rsid w:val="0008030B"/>
    <w:rsid w:val="00094527"/>
    <w:rsid w:val="00096D2A"/>
    <w:rsid w:val="000B3D7F"/>
    <w:rsid w:val="000C1971"/>
    <w:rsid w:val="000C46A7"/>
    <w:rsid w:val="000C724D"/>
    <w:rsid w:val="000E0B76"/>
    <w:rsid w:val="000E4BE6"/>
    <w:rsid w:val="000E5612"/>
    <w:rsid w:val="000F5FBA"/>
    <w:rsid w:val="0011537C"/>
    <w:rsid w:val="00115B43"/>
    <w:rsid w:val="00127CC1"/>
    <w:rsid w:val="00131B79"/>
    <w:rsid w:val="00132B63"/>
    <w:rsid w:val="001365A7"/>
    <w:rsid w:val="00154D0A"/>
    <w:rsid w:val="001578BF"/>
    <w:rsid w:val="00177F04"/>
    <w:rsid w:val="0018298D"/>
    <w:rsid w:val="00193AFC"/>
    <w:rsid w:val="00195AE7"/>
    <w:rsid w:val="001972BE"/>
    <w:rsid w:val="00197F4F"/>
    <w:rsid w:val="001A3938"/>
    <w:rsid w:val="001B1836"/>
    <w:rsid w:val="001C191E"/>
    <w:rsid w:val="001C2FCC"/>
    <w:rsid w:val="001C7760"/>
    <w:rsid w:val="001D1A5F"/>
    <w:rsid w:val="001D49C0"/>
    <w:rsid w:val="001E3DD2"/>
    <w:rsid w:val="001F5D19"/>
    <w:rsid w:val="002074B0"/>
    <w:rsid w:val="002132D9"/>
    <w:rsid w:val="00224047"/>
    <w:rsid w:val="002348A1"/>
    <w:rsid w:val="00240689"/>
    <w:rsid w:val="0024440D"/>
    <w:rsid w:val="002547DF"/>
    <w:rsid w:val="00254BBF"/>
    <w:rsid w:val="00261F9D"/>
    <w:rsid w:val="0026362F"/>
    <w:rsid w:val="002702DE"/>
    <w:rsid w:val="00296DFE"/>
    <w:rsid w:val="002A1FD0"/>
    <w:rsid w:val="002B1120"/>
    <w:rsid w:val="002B5A16"/>
    <w:rsid w:val="002C1B39"/>
    <w:rsid w:val="002C33EE"/>
    <w:rsid w:val="002C73FF"/>
    <w:rsid w:val="002C774A"/>
    <w:rsid w:val="002D27CE"/>
    <w:rsid w:val="002D3A11"/>
    <w:rsid w:val="002D428A"/>
    <w:rsid w:val="002D714E"/>
    <w:rsid w:val="002D72DA"/>
    <w:rsid w:val="002E07A9"/>
    <w:rsid w:val="002E48AF"/>
    <w:rsid w:val="002E64F1"/>
    <w:rsid w:val="002F6243"/>
    <w:rsid w:val="0030158B"/>
    <w:rsid w:val="00303E0E"/>
    <w:rsid w:val="00320F97"/>
    <w:rsid w:val="00332E18"/>
    <w:rsid w:val="0033580E"/>
    <w:rsid w:val="00366DEF"/>
    <w:rsid w:val="00371B7A"/>
    <w:rsid w:val="00373CC2"/>
    <w:rsid w:val="00381E70"/>
    <w:rsid w:val="003960D8"/>
    <w:rsid w:val="003A554D"/>
    <w:rsid w:val="003A71C8"/>
    <w:rsid w:val="003B1867"/>
    <w:rsid w:val="003C02C6"/>
    <w:rsid w:val="003C1976"/>
    <w:rsid w:val="003C546E"/>
    <w:rsid w:val="003C6836"/>
    <w:rsid w:val="003F1742"/>
    <w:rsid w:val="003F55BB"/>
    <w:rsid w:val="00400862"/>
    <w:rsid w:val="00400AE3"/>
    <w:rsid w:val="00404F3B"/>
    <w:rsid w:val="004204E2"/>
    <w:rsid w:val="004336D7"/>
    <w:rsid w:val="004353A0"/>
    <w:rsid w:val="0043698A"/>
    <w:rsid w:val="004521AD"/>
    <w:rsid w:val="004539E0"/>
    <w:rsid w:val="00455495"/>
    <w:rsid w:val="00464E5B"/>
    <w:rsid w:val="004828D2"/>
    <w:rsid w:val="00490DA3"/>
    <w:rsid w:val="00495983"/>
    <w:rsid w:val="004A7CAE"/>
    <w:rsid w:val="004B0524"/>
    <w:rsid w:val="004B2B52"/>
    <w:rsid w:val="004B66AF"/>
    <w:rsid w:val="004D640B"/>
    <w:rsid w:val="004E66B5"/>
    <w:rsid w:val="004F5057"/>
    <w:rsid w:val="00511BD0"/>
    <w:rsid w:val="005207CF"/>
    <w:rsid w:val="005261E2"/>
    <w:rsid w:val="0053016F"/>
    <w:rsid w:val="00546946"/>
    <w:rsid w:val="00547072"/>
    <w:rsid w:val="00573BD4"/>
    <w:rsid w:val="00586057"/>
    <w:rsid w:val="005A6FE1"/>
    <w:rsid w:val="005B72CE"/>
    <w:rsid w:val="005D0BAF"/>
    <w:rsid w:val="005D6B94"/>
    <w:rsid w:val="005D7CF1"/>
    <w:rsid w:val="005E0926"/>
    <w:rsid w:val="005E1C66"/>
    <w:rsid w:val="005E4D38"/>
    <w:rsid w:val="005E68B0"/>
    <w:rsid w:val="00610231"/>
    <w:rsid w:val="0062022D"/>
    <w:rsid w:val="006268F1"/>
    <w:rsid w:val="00626B04"/>
    <w:rsid w:val="006272AB"/>
    <w:rsid w:val="006372CC"/>
    <w:rsid w:val="00645C10"/>
    <w:rsid w:val="006517ED"/>
    <w:rsid w:val="00660630"/>
    <w:rsid w:val="0066133E"/>
    <w:rsid w:val="006615F0"/>
    <w:rsid w:val="00663591"/>
    <w:rsid w:val="00663AE1"/>
    <w:rsid w:val="00672D32"/>
    <w:rsid w:val="006A6C1B"/>
    <w:rsid w:val="006B03BC"/>
    <w:rsid w:val="006B211C"/>
    <w:rsid w:val="006B5F03"/>
    <w:rsid w:val="006B6CD6"/>
    <w:rsid w:val="006B7E22"/>
    <w:rsid w:val="006C074C"/>
    <w:rsid w:val="006C1B95"/>
    <w:rsid w:val="006C213E"/>
    <w:rsid w:val="006D0FE2"/>
    <w:rsid w:val="006E49A4"/>
    <w:rsid w:val="006E7CCC"/>
    <w:rsid w:val="0070203C"/>
    <w:rsid w:val="007020CD"/>
    <w:rsid w:val="00713D5D"/>
    <w:rsid w:val="00723C69"/>
    <w:rsid w:val="00755A35"/>
    <w:rsid w:val="00763A16"/>
    <w:rsid w:val="007748F9"/>
    <w:rsid w:val="007771BE"/>
    <w:rsid w:val="00781A17"/>
    <w:rsid w:val="00791081"/>
    <w:rsid w:val="007A1C93"/>
    <w:rsid w:val="007A558A"/>
    <w:rsid w:val="007B2ABA"/>
    <w:rsid w:val="007E147F"/>
    <w:rsid w:val="00806D6D"/>
    <w:rsid w:val="00806F98"/>
    <w:rsid w:val="00834946"/>
    <w:rsid w:val="00837A02"/>
    <w:rsid w:val="008515D4"/>
    <w:rsid w:val="00871D42"/>
    <w:rsid w:val="00876B2B"/>
    <w:rsid w:val="00891FD4"/>
    <w:rsid w:val="00897D93"/>
    <w:rsid w:val="008A16F4"/>
    <w:rsid w:val="008A2073"/>
    <w:rsid w:val="008C1AFF"/>
    <w:rsid w:val="008D4EC9"/>
    <w:rsid w:val="008E131D"/>
    <w:rsid w:val="00901A8A"/>
    <w:rsid w:val="009148BA"/>
    <w:rsid w:val="0092309F"/>
    <w:rsid w:val="009302B6"/>
    <w:rsid w:val="009328B8"/>
    <w:rsid w:val="0093471C"/>
    <w:rsid w:val="009376D3"/>
    <w:rsid w:val="00937C29"/>
    <w:rsid w:val="00941402"/>
    <w:rsid w:val="00943895"/>
    <w:rsid w:val="00944A95"/>
    <w:rsid w:val="00944A9C"/>
    <w:rsid w:val="0094556F"/>
    <w:rsid w:val="009465CE"/>
    <w:rsid w:val="00987C42"/>
    <w:rsid w:val="00990BC0"/>
    <w:rsid w:val="009B3FCF"/>
    <w:rsid w:val="009B488C"/>
    <w:rsid w:val="009C55FB"/>
    <w:rsid w:val="009E4931"/>
    <w:rsid w:val="009F1958"/>
    <w:rsid w:val="009F37CF"/>
    <w:rsid w:val="009F399D"/>
    <w:rsid w:val="009F65BB"/>
    <w:rsid w:val="00A010CE"/>
    <w:rsid w:val="00A053A0"/>
    <w:rsid w:val="00A25F5E"/>
    <w:rsid w:val="00A3099F"/>
    <w:rsid w:val="00A315B3"/>
    <w:rsid w:val="00A53359"/>
    <w:rsid w:val="00A553D1"/>
    <w:rsid w:val="00A70728"/>
    <w:rsid w:val="00A73D75"/>
    <w:rsid w:val="00A73FB9"/>
    <w:rsid w:val="00A919EB"/>
    <w:rsid w:val="00AC2F09"/>
    <w:rsid w:val="00AD1F7E"/>
    <w:rsid w:val="00AD2A94"/>
    <w:rsid w:val="00B10290"/>
    <w:rsid w:val="00B27B6F"/>
    <w:rsid w:val="00B3199E"/>
    <w:rsid w:val="00B3200A"/>
    <w:rsid w:val="00B341BA"/>
    <w:rsid w:val="00B47780"/>
    <w:rsid w:val="00B51249"/>
    <w:rsid w:val="00B6087A"/>
    <w:rsid w:val="00B80815"/>
    <w:rsid w:val="00B92352"/>
    <w:rsid w:val="00BA2AEF"/>
    <w:rsid w:val="00BD51E6"/>
    <w:rsid w:val="00BF049D"/>
    <w:rsid w:val="00BF6574"/>
    <w:rsid w:val="00BF775C"/>
    <w:rsid w:val="00C1622E"/>
    <w:rsid w:val="00C35687"/>
    <w:rsid w:val="00C40CAE"/>
    <w:rsid w:val="00C41BBC"/>
    <w:rsid w:val="00C50F25"/>
    <w:rsid w:val="00C76E8C"/>
    <w:rsid w:val="00C910F0"/>
    <w:rsid w:val="00C92BF0"/>
    <w:rsid w:val="00C93823"/>
    <w:rsid w:val="00CA3C4E"/>
    <w:rsid w:val="00CA627D"/>
    <w:rsid w:val="00CC43D6"/>
    <w:rsid w:val="00CC5E0F"/>
    <w:rsid w:val="00CC757F"/>
    <w:rsid w:val="00CD1149"/>
    <w:rsid w:val="00CD3896"/>
    <w:rsid w:val="00CD6738"/>
    <w:rsid w:val="00CD7B56"/>
    <w:rsid w:val="00CE43D6"/>
    <w:rsid w:val="00CF3876"/>
    <w:rsid w:val="00CF69EC"/>
    <w:rsid w:val="00CF6EAC"/>
    <w:rsid w:val="00CF7B9F"/>
    <w:rsid w:val="00D07EBA"/>
    <w:rsid w:val="00D10D9C"/>
    <w:rsid w:val="00D14909"/>
    <w:rsid w:val="00D22D2F"/>
    <w:rsid w:val="00D30689"/>
    <w:rsid w:val="00D372F5"/>
    <w:rsid w:val="00D43810"/>
    <w:rsid w:val="00D50C63"/>
    <w:rsid w:val="00D54948"/>
    <w:rsid w:val="00D62841"/>
    <w:rsid w:val="00D643BD"/>
    <w:rsid w:val="00D75063"/>
    <w:rsid w:val="00D754C5"/>
    <w:rsid w:val="00D82394"/>
    <w:rsid w:val="00D8473B"/>
    <w:rsid w:val="00D933C5"/>
    <w:rsid w:val="00D95233"/>
    <w:rsid w:val="00D958E8"/>
    <w:rsid w:val="00DB08DA"/>
    <w:rsid w:val="00DB6BDF"/>
    <w:rsid w:val="00DB6F5D"/>
    <w:rsid w:val="00DC3177"/>
    <w:rsid w:val="00DC723A"/>
    <w:rsid w:val="00DE5CE1"/>
    <w:rsid w:val="00DF2BD7"/>
    <w:rsid w:val="00E05BFE"/>
    <w:rsid w:val="00E06577"/>
    <w:rsid w:val="00E10ABE"/>
    <w:rsid w:val="00E21961"/>
    <w:rsid w:val="00E2611C"/>
    <w:rsid w:val="00E374DE"/>
    <w:rsid w:val="00E37F67"/>
    <w:rsid w:val="00E40305"/>
    <w:rsid w:val="00E42574"/>
    <w:rsid w:val="00E43B49"/>
    <w:rsid w:val="00E46CA0"/>
    <w:rsid w:val="00E63718"/>
    <w:rsid w:val="00E70410"/>
    <w:rsid w:val="00E70BB8"/>
    <w:rsid w:val="00E7664B"/>
    <w:rsid w:val="00E76FE4"/>
    <w:rsid w:val="00E93D15"/>
    <w:rsid w:val="00EB23A0"/>
    <w:rsid w:val="00EB6DEC"/>
    <w:rsid w:val="00EB7D48"/>
    <w:rsid w:val="00EC623A"/>
    <w:rsid w:val="00ED4E3F"/>
    <w:rsid w:val="00EE3CCE"/>
    <w:rsid w:val="00EF2C88"/>
    <w:rsid w:val="00EF30EF"/>
    <w:rsid w:val="00F0289E"/>
    <w:rsid w:val="00F03692"/>
    <w:rsid w:val="00F05A15"/>
    <w:rsid w:val="00F0611A"/>
    <w:rsid w:val="00F067C8"/>
    <w:rsid w:val="00F21B69"/>
    <w:rsid w:val="00F22DE9"/>
    <w:rsid w:val="00F24572"/>
    <w:rsid w:val="00F27FE8"/>
    <w:rsid w:val="00F37989"/>
    <w:rsid w:val="00F45C1C"/>
    <w:rsid w:val="00F50C14"/>
    <w:rsid w:val="00F56F9B"/>
    <w:rsid w:val="00F6216E"/>
    <w:rsid w:val="00F63AFC"/>
    <w:rsid w:val="00F708C7"/>
    <w:rsid w:val="00F70EE9"/>
    <w:rsid w:val="00F764C2"/>
    <w:rsid w:val="00F8724D"/>
    <w:rsid w:val="00F94993"/>
    <w:rsid w:val="00F96A72"/>
    <w:rsid w:val="00F970F7"/>
    <w:rsid w:val="00FA4CAD"/>
    <w:rsid w:val="00FA5F03"/>
    <w:rsid w:val="00FB20D6"/>
    <w:rsid w:val="00FE098E"/>
    <w:rsid w:val="00FF02D8"/>
    <w:rsid w:val="00FF2F3C"/>
    <w:rsid w:val="00FF5DBD"/>
    <w:rsid w:val="073ADA3A"/>
    <w:rsid w:val="0770B376"/>
    <w:rsid w:val="1086FD97"/>
    <w:rsid w:val="18D0808D"/>
    <w:rsid w:val="1B6917EB"/>
    <w:rsid w:val="22117B23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2">
    <w:name w:val="Титул"/>
    <w:basedOn w:val="a0"/>
    <w:pPr>
      <w:jc w:val="center"/>
    </w:pPr>
    <w:rPr>
      <w:rFonts w:ascii="Arial" w:hAnsi="Arial" w:cs="Arial"/>
    </w:rPr>
  </w:style>
  <w:style w:type="paragraph" w:styleId="af3">
    <w:name w:val="header"/>
    <w:basedOn w:val="a0"/>
    <w:link w:val="af4"/>
    <w:uiPriority w:val="99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5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pPr>
      <w:numPr>
        <w:numId w:val="4"/>
      </w:numPr>
      <w:ind w:left="1068" w:firstLine="709"/>
    </w:pPr>
  </w:style>
  <w:style w:type="paragraph" w:styleId="af6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7">
    <w:name w:val="Содержимое таблицы"/>
    <w:basedOn w:val="a0"/>
    <w:pPr>
      <w:widowControl w:val="0"/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table" w:styleId="af9">
    <w:name w:val="Table Grid"/>
    <w:basedOn w:val="a3"/>
    <w:uiPriority w:val="39"/>
    <w:rsid w:val="00D8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2"/>
    <w:rsid w:val="00547072"/>
  </w:style>
  <w:style w:type="character" w:customStyle="1" w:styleId="eop">
    <w:name w:val="eop"/>
    <w:basedOn w:val="a2"/>
    <w:rsid w:val="00547072"/>
  </w:style>
  <w:style w:type="character" w:customStyle="1" w:styleId="af4">
    <w:name w:val="Верхний колонтитул Знак"/>
    <w:basedOn w:val="a2"/>
    <w:link w:val="af3"/>
    <w:uiPriority w:val="99"/>
    <w:rsid w:val="00F56F9B"/>
    <w:rPr>
      <w:sz w:val="28"/>
      <w:szCs w:val="24"/>
      <w:lang w:eastAsia="zh-CN"/>
    </w:rPr>
  </w:style>
  <w:style w:type="character" w:customStyle="1" w:styleId="af1">
    <w:name w:val="Нижний колонтитул Знак"/>
    <w:basedOn w:val="a2"/>
    <w:link w:val="af0"/>
    <w:uiPriority w:val="99"/>
    <w:rsid w:val="004B0524"/>
    <w:rPr>
      <w:sz w:val="28"/>
      <w:szCs w:val="24"/>
      <w:lang w:eastAsia="zh-CN"/>
    </w:rPr>
  </w:style>
  <w:style w:type="paragraph" w:customStyle="1" w:styleId="whitespace-pre-wrap">
    <w:name w:val="whitespace-pre-wrap"/>
    <w:basedOn w:val="a0"/>
    <w:rsid w:val="006B5F03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styleId="HTML">
    <w:name w:val="HTML Code"/>
    <w:basedOn w:val="a2"/>
    <w:uiPriority w:val="99"/>
    <w:semiHidden/>
    <w:unhideWhenUsed/>
    <w:rsid w:val="006B5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2397</Words>
  <Characters>13669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>Программа и методика испытаний</vt:lpstr>
      <vt:lpstr>1. Объект испытаний.</vt:lpstr>
      <vt:lpstr>    1.1 Наименование системы.</vt:lpstr>
      <vt:lpstr>    1.2 Область применения системы.</vt:lpstr>
      <vt:lpstr>    1.3 Условное обозначение системы.</vt:lpstr>
      <vt:lpstr>2. Цель испытаний.</vt:lpstr>
      <vt:lpstr>3. Общие положения.</vt:lpstr>
      <vt:lpstr>    3.1 Перечень руководящих документов, на основании которых проводятся испытания.</vt:lpstr>
      <vt:lpstr>    3.2 Место и продолжительность испытаний.</vt:lpstr>
      <vt:lpstr>    3.3 Организации, участвующие в испытаниях.</vt:lpstr>
      <vt:lpstr>    3.4 Перечень предъявляемых на испытания документов.</vt:lpstr>
      <vt:lpstr>4. Объём испытаний.</vt:lpstr>
      <vt:lpstr>    4.1 Перечень этапов испытаний и проверок.</vt:lpstr>
      <vt:lpstr>    4.2 Испытания графического интерфейса пользователя. </vt:lpstr>
      <vt:lpstr>    4.3 Испытания обработки пользовательского ввода.</vt:lpstr>
      <vt:lpstr>5. Методика проведения испытаний</vt:lpstr>
      <vt:lpstr>6. Требования по испытаниям программных средств</vt:lpstr>
      <vt:lpstr>7. Перечень работ, проводимых после завершения испытаний</vt:lpstr>
      <vt:lpstr>8. Условия и порядок проведения испытаний</vt:lpstr>
      <vt:lpstr>9. Материально-техническое обеспечение испытаний</vt:lpstr>
      <vt:lpstr>10. Метрологическое обеспечение испытаний</vt:lpstr>
      <vt:lpstr>11. Отчётность</vt:lpstr>
    </vt:vector>
  </TitlesOfParts>
  <Company>DG Win&amp;Soft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Катя Щекотова</cp:lastModifiedBy>
  <cp:revision>14</cp:revision>
  <cp:lastPrinted>2023-06-08T19:41:00Z</cp:lastPrinted>
  <dcterms:created xsi:type="dcterms:W3CDTF">2023-09-23T20:37:00Z</dcterms:created>
  <dcterms:modified xsi:type="dcterms:W3CDTF">2023-10-09T03:07:00Z</dcterms:modified>
</cp:coreProperties>
</file>